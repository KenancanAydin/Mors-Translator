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B95CA" w14:textId="77777777" w:rsidR="00097517" w:rsidRDefault="00097517">
      <w:pPr>
        <w:pStyle w:val="WW-NormalWeb1"/>
        <w:spacing w:before="0" w:after="0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378"/>
      </w:tblGrid>
      <w:tr w:rsidR="00097517" w14:paraId="21FFCF33" w14:textId="77777777">
        <w:tc>
          <w:tcPr>
            <w:tcW w:w="103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79E5007" w14:textId="77777777" w:rsidR="00097517" w:rsidRDefault="00097517">
            <w:pPr>
              <w:pStyle w:val="WW-NormalWeb1"/>
              <w:snapToGrid w:val="0"/>
              <w:spacing w:before="60" w:after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Proje </w:t>
            </w:r>
            <w:proofErr w:type="gramStart"/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Başlığı :</w:t>
            </w:r>
            <w:proofErr w:type="gram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 w14:paraId="0F712118" w14:textId="77777777" w:rsidR="00097517" w:rsidRDefault="00097517">
            <w:pPr>
              <w:pStyle w:val="WW-NormalWeb1"/>
              <w:spacing w:before="60" w:after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020F55A3" w14:textId="77777777" w:rsidR="00097517" w:rsidRDefault="00357CA5">
            <w:pPr>
              <w:pStyle w:val="WW-NormalWeb1"/>
              <w:spacing w:before="60" w:after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48FD">
              <w:t xml:space="preserve">Mors </w:t>
            </w:r>
            <w:proofErr w:type="spellStart"/>
            <w:r w:rsidRPr="001848FD">
              <w:t>Translator</w:t>
            </w:r>
            <w:proofErr w:type="spellEnd"/>
          </w:p>
          <w:p w14:paraId="2154FF5F" w14:textId="77777777" w:rsidR="00097517" w:rsidRDefault="00097517">
            <w:pPr>
              <w:pStyle w:val="WW-NormalWeb1"/>
              <w:spacing w:before="60" w:after="60"/>
              <w:jc w:val="both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54D598FC" w14:textId="77777777" w:rsidR="00097517" w:rsidRDefault="00097517">
            <w:pPr>
              <w:pStyle w:val="WW-NormalWeb1"/>
              <w:spacing w:before="60" w:after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215AD23E" w14:textId="77777777" w:rsidR="00097517" w:rsidRDefault="00097517">
            <w:pPr>
              <w:pStyle w:val="WW-NormalWeb1"/>
              <w:spacing w:before="60" w:after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34404E12" w14:textId="77777777" w:rsidR="00097517" w:rsidRDefault="00097517">
            <w:pPr>
              <w:pStyle w:val="WW-NormalWeb1"/>
              <w:spacing w:before="60" w:after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97517" w14:paraId="294025E2" w14:textId="77777777">
        <w:trPr>
          <w:trHeight w:val="945"/>
        </w:trPr>
        <w:tc>
          <w:tcPr>
            <w:tcW w:w="1037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6DBC9604" w14:textId="77777777" w:rsidR="00097517" w:rsidRDefault="00097517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  <w:u w:val="single"/>
              </w:rPr>
              <w:t>Özet</w:t>
            </w:r>
          </w:p>
          <w:p w14:paraId="76D40405" w14:textId="77777777" w:rsidR="00097517" w:rsidRDefault="00097517">
            <w:pPr>
              <w:pStyle w:val="WW-NormalWeb1"/>
              <w:spacing w:before="60" w:after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3EAB3BA9" w14:textId="77777777" w:rsidR="00097517" w:rsidRDefault="00097517">
            <w:pPr>
              <w:pStyle w:val="WW-NormalWeb1"/>
              <w:spacing w:before="60" w:after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A1CA85F" w14:textId="77777777" w:rsidR="00097517" w:rsidRDefault="00357CA5">
            <w:pPr>
              <w:pStyle w:val="WW-NormalWeb1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t xml:space="preserve">   </w:t>
            </w:r>
            <w:r w:rsidRPr="001848FD">
              <w:t>Dışarıdan gelen sesleri mors koduna çevirerek bu mors kodunu telefonun titre</w:t>
            </w:r>
            <w:r>
              <w:t>ş</w:t>
            </w:r>
            <w:r w:rsidRPr="001848FD">
              <w:t>im motoru aracılığı ile kullanıcıya aktaracak. Ve kullanıcının mors kodunu ekrana tıklamalarını algılayarak sesli bir şekilde karşıya aktaracak.</w:t>
            </w:r>
          </w:p>
          <w:p w14:paraId="48742685" w14:textId="77777777" w:rsidR="00097517" w:rsidRDefault="00097517">
            <w:pPr>
              <w:pStyle w:val="WW-NormalWeb1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14:paraId="2AF68646" w14:textId="77777777" w:rsidR="00097517" w:rsidRDefault="00097517">
            <w:pPr>
              <w:pStyle w:val="WW-NormalWeb1"/>
              <w:spacing w:before="60" w:after="60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  <w:p w14:paraId="4E89E99F" w14:textId="77777777" w:rsidR="00097517" w:rsidRDefault="00097517">
            <w:pPr>
              <w:pStyle w:val="WW-NormalWeb1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14:paraId="1BD44976" w14:textId="77777777" w:rsidR="00097517" w:rsidRDefault="00097517">
            <w:pPr>
              <w:pStyle w:val="WW-NormalWeb1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14:paraId="3A12FF65" w14:textId="77777777" w:rsidR="00097517" w:rsidRDefault="00097517">
            <w:pPr>
              <w:pStyle w:val="WW-NormalWeb1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14:paraId="05DCA322" w14:textId="77777777" w:rsidR="00097517" w:rsidRDefault="00097517">
            <w:pPr>
              <w:pStyle w:val="WW-NormalWeb1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14:paraId="7C6AEFDE" w14:textId="77777777" w:rsidR="00097517" w:rsidRDefault="00097517">
            <w:pPr>
              <w:pStyle w:val="WW-NormalWeb1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14:paraId="2D811169" w14:textId="77777777" w:rsidR="00097517" w:rsidRDefault="00097517">
            <w:pPr>
              <w:pStyle w:val="WW-NormalWeb1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14:paraId="4B85A310" w14:textId="77777777" w:rsidR="00097517" w:rsidRDefault="00097517">
            <w:pPr>
              <w:pStyle w:val="WW-NormalWeb1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14:paraId="60CD864F" w14:textId="77777777" w:rsidR="00097517" w:rsidRDefault="00097517">
            <w:pPr>
              <w:pStyle w:val="WW-NormalWeb1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14:paraId="47A67B50" w14:textId="77777777" w:rsidR="00097517" w:rsidRDefault="00097517">
            <w:pPr>
              <w:pStyle w:val="WW-NormalWeb1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14:paraId="58D57424" w14:textId="77777777" w:rsidR="00097517" w:rsidRDefault="00097517">
            <w:pPr>
              <w:pStyle w:val="WW-NormalWeb1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14:paraId="0FD57F3E" w14:textId="77777777" w:rsidR="00097517" w:rsidRDefault="00097517">
            <w:pPr>
              <w:pStyle w:val="WW-NormalWeb1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14:paraId="0C7F3229" w14:textId="77777777" w:rsidR="00097517" w:rsidRDefault="00097517">
            <w:pPr>
              <w:pStyle w:val="WW-NormalWeb1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14:paraId="06B4110F" w14:textId="77777777" w:rsidR="00097517" w:rsidRDefault="00097517">
            <w:pPr>
              <w:pStyle w:val="WW-NormalWeb1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14:paraId="44FF2ED6" w14:textId="77777777" w:rsidR="00097517" w:rsidRDefault="00097517">
            <w:pPr>
              <w:pStyle w:val="WW-NormalWeb1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14:paraId="0CB49F09" w14:textId="77777777" w:rsidR="00097517" w:rsidRDefault="00097517">
            <w:pPr>
              <w:pStyle w:val="WW-NormalWeb1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14:paraId="0845E734" w14:textId="77777777" w:rsidR="00097517" w:rsidRDefault="00097517">
            <w:pPr>
              <w:pStyle w:val="WW-NormalWeb1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14:paraId="7CC35B94" w14:textId="77777777" w:rsidR="00097517" w:rsidRDefault="00097517">
            <w:pPr>
              <w:pStyle w:val="WW-NormalWeb1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14:paraId="6D9D249D" w14:textId="77777777" w:rsidR="00097517" w:rsidRDefault="00097517">
            <w:pPr>
              <w:pStyle w:val="WW-NormalWeb1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14:paraId="409291F2" w14:textId="77777777" w:rsidR="00097517" w:rsidRDefault="00097517">
            <w:pPr>
              <w:pStyle w:val="WW-NormalWeb1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14:paraId="51F5D4F1" w14:textId="77777777" w:rsidR="00097517" w:rsidRDefault="00097517">
            <w:pPr>
              <w:pStyle w:val="WW-NormalWeb1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14:paraId="5EF70E32" w14:textId="77777777" w:rsidR="00097517" w:rsidRDefault="00097517">
            <w:pPr>
              <w:pStyle w:val="WW-NormalWeb1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14:paraId="46E87C8A" w14:textId="77777777" w:rsidR="00357CA5" w:rsidRDefault="00357CA5">
            <w:pPr>
              <w:pStyle w:val="WW-NormalWeb1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14:paraId="5FFE94F2" w14:textId="77777777" w:rsidR="00357CA5" w:rsidRDefault="00357CA5">
            <w:pPr>
              <w:pStyle w:val="WW-NormalWeb1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14:paraId="44A4E773" w14:textId="77777777" w:rsidR="00357CA5" w:rsidRDefault="00357CA5">
            <w:pPr>
              <w:pStyle w:val="WW-NormalWeb1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14:paraId="054FF0F6" w14:textId="77777777" w:rsidR="00357CA5" w:rsidRDefault="00357CA5">
            <w:pPr>
              <w:pStyle w:val="WW-NormalWeb1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14:paraId="66DBBA19" w14:textId="77777777" w:rsidR="00097517" w:rsidRDefault="00097517">
            <w:pPr>
              <w:pStyle w:val="WW-NormalWeb1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14:paraId="167F3BC8" w14:textId="77777777" w:rsidR="00357CA5" w:rsidRDefault="00357CA5">
            <w:pPr>
              <w:pStyle w:val="WW-NormalWeb1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14:paraId="2A25344F" w14:textId="77777777" w:rsidR="00357CA5" w:rsidRDefault="00357CA5">
            <w:pPr>
              <w:pStyle w:val="WW-NormalWeb1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14:paraId="70548D91" w14:textId="77777777" w:rsidR="00097517" w:rsidRDefault="00097517">
            <w:pPr>
              <w:pStyle w:val="WW-NormalWeb1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14:paraId="76C7EFD4" w14:textId="77777777" w:rsidR="00097517" w:rsidRDefault="00097517">
            <w:pPr>
              <w:pStyle w:val="WW-NormalWeb1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14:paraId="6F489777" w14:textId="77777777" w:rsidR="00097517" w:rsidRDefault="00097517">
            <w:pPr>
              <w:pStyle w:val="WW-NormalWeb1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14:paraId="4EE7AF62" w14:textId="77777777" w:rsidR="00097517" w:rsidRDefault="00097517">
            <w:pPr>
              <w:pStyle w:val="WW-NormalWeb1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</w:tr>
      <w:tr w:rsidR="00097517" w14:paraId="311D32BE" w14:textId="77777777">
        <w:trPr>
          <w:trHeight w:val="945"/>
        </w:trPr>
        <w:tc>
          <w:tcPr>
            <w:tcW w:w="1037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FA1C6E" w14:textId="77777777" w:rsidR="008765B8" w:rsidRDefault="008765B8">
            <w:pPr>
              <w:pStyle w:val="WW-NormalWeb1"/>
              <w:snapToGrid w:val="0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14:paraId="42216CD2" w14:textId="77777777" w:rsidR="00097517" w:rsidRDefault="00097517">
            <w:pPr>
              <w:pStyle w:val="WW-NormalWeb1"/>
              <w:snapToGrid w:val="0"/>
              <w:spacing w:before="60" w:after="60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Anahtar Kelimeler:</w:t>
            </w:r>
          </w:p>
          <w:p w14:paraId="17588B5C" w14:textId="77777777" w:rsidR="00097517" w:rsidRDefault="00097517">
            <w:pPr>
              <w:pStyle w:val="WW-NormalWeb1"/>
              <w:spacing w:before="60" w:after="60"/>
              <w:jc w:val="both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  <w:p w14:paraId="3AE6FE72" w14:textId="77777777" w:rsidR="00097517" w:rsidRDefault="00097517">
            <w:pPr>
              <w:pStyle w:val="WW-NormalWeb1"/>
              <w:spacing w:before="60" w:after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ABC33D4" w14:textId="77777777" w:rsidR="00097517" w:rsidRDefault="00097517">
            <w:pPr>
              <w:pStyle w:val="WW-NormalWeb1"/>
              <w:spacing w:before="60" w:after="6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48307DFC" w14:textId="77777777" w:rsidR="00376886" w:rsidRDefault="00376886">
      <w:pPr>
        <w:pStyle w:val="WW-NormalWeb1"/>
        <w:spacing w:before="0" w:after="0"/>
        <w:jc w:val="both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075E1A05" w14:textId="77777777" w:rsidR="00376886" w:rsidRDefault="00376886">
      <w:pPr>
        <w:pStyle w:val="WW-NormalWeb1"/>
        <w:spacing w:before="0" w:after="0"/>
        <w:jc w:val="both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4018F3C1" w14:textId="77777777" w:rsidR="00097517" w:rsidRDefault="007C2EDC">
      <w:pPr>
        <w:pStyle w:val="WW-NormalWeb1"/>
        <w:spacing w:before="0" w:after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2</w:t>
      </w:r>
      <w:r w:rsidR="00097517">
        <w:rPr>
          <w:rFonts w:ascii="Arial" w:hAnsi="Arial" w:cs="Arial"/>
          <w:b/>
          <w:bCs/>
          <w:color w:val="000000"/>
          <w:sz w:val="18"/>
          <w:szCs w:val="18"/>
        </w:rPr>
        <w:t>. AMAÇ:</w:t>
      </w:r>
      <w:r w:rsidR="00097517"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184C06F6" w14:textId="77777777" w:rsidR="00097517" w:rsidRDefault="00097517">
      <w:pPr>
        <w:pStyle w:val="WW-NormalWeb1"/>
        <w:spacing w:before="0" w:after="0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400"/>
      </w:tblGrid>
      <w:tr w:rsidR="00097517" w14:paraId="1A17F8B8" w14:textId="77777777">
        <w:tc>
          <w:tcPr>
            <w:tcW w:w="10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3C8A9" w14:textId="77777777" w:rsidR="00097517" w:rsidRDefault="00097517">
            <w:pPr>
              <w:pStyle w:val="WW-NormalWeb1"/>
              <w:snapToGrid w:val="0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0725C534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F0B0C25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75DDC061" w14:textId="77777777" w:rsidR="00097517" w:rsidRPr="00285037" w:rsidRDefault="00357CA5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</w:rPr>
            </w:pPr>
            <w:r w:rsidRPr="00285037">
              <w:rPr>
                <w:rFonts w:ascii="Arial" w:hAnsi="Arial" w:cs="Arial"/>
                <w:color w:val="000000"/>
              </w:rPr>
              <w:t>Görme, işitme veya konuşma engelli bireylerin iletişim kurmasını kolaylaştırma.</w:t>
            </w:r>
          </w:p>
          <w:p w14:paraId="572A3A61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0A0E7FDF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694C3F50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2D25CDD5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E564231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6E361529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2BD6AB0D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656CCD97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24AD5CAC" w14:textId="77777777" w:rsidR="00097517" w:rsidRDefault="00097517">
      <w:pPr>
        <w:pStyle w:val="WW-NormalWeb1"/>
        <w:spacing w:before="0" w:after="0"/>
        <w:jc w:val="both"/>
        <w:rPr>
          <w:rFonts w:ascii="Arial" w:hAnsi="Arial" w:cs="Arial"/>
          <w:color w:val="000000"/>
          <w:sz w:val="18"/>
          <w:szCs w:val="18"/>
        </w:rPr>
      </w:pPr>
    </w:p>
    <w:p w14:paraId="29C9044F" w14:textId="77777777" w:rsidR="00097517" w:rsidRDefault="007C2EDC">
      <w:pPr>
        <w:pStyle w:val="WW-NormalWeb1"/>
        <w:spacing w:before="0" w:after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3</w:t>
      </w:r>
      <w:r w:rsidR="00097517">
        <w:rPr>
          <w:rFonts w:ascii="Arial" w:hAnsi="Arial" w:cs="Arial"/>
          <w:b/>
          <w:bCs/>
          <w:color w:val="000000"/>
          <w:sz w:val="18"/>
          <w:szCs w:val="18"/>
        </w:rPr>
        <w:t xml:space="preserve">. KONU ve KAPSAM: </w:t>
      </w:r>
    </w:p>
    <w:p w14:paraId="1FB70BAA" w14:textId="77777777" w:rsidR="00097517" w:rsidRDefault="00097517">
      <w:pPr>
        <w:pStyle w:val="WW-NormalWeb1"/>
        <w:spacing w:before="0" w:after="0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400"/>
      </w:tblGrid>
      <w:tr w:rsidR="00097517" w14:paraId="22147198" w14:textId="77777777">
        <w:tc>
          <w:tcPr>
            <w:tcW w:w="10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73EBE" w14:textId="77777777" w:rsidR="00097517" w:rsidRDefault="00097517">
            <w:pPr>
              <w:pStyle w:val="WW-NormalWeb1"/>
              <w:snapToGrid w:val="0"/>
              <w:spacing w:before="0"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43ECB86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5812BEFA" w14:textId="77777777" w:rsidR="00097517" w:rsidRPr="00285037" w:rsidRDefault="00305984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285037">
              <w:rPr>
                <w:rFonts w:ascii="Arial" w:hAnsi="Arial" w:cs="Arial"/>
                <w:color w:val="000000"/>
              </w:rPr>
              <w:t xml:space="preserve">Görme ve işitme engeli insanların karşı taraftan gelen sesi algılayabilecekleri, kendilerine aktarılmak istenen mesajı titreşim yoluyla anlayabilecek, konuşma engelli kişilerin iletmek istedikleri mesajı ise </w:t>
            </w:r>
            <w:proofErr w:type="spellStart"/>
            <w:r w:rsidRPr="00285037">
              <w:rPr>
                <w:rFonts w:ascii="Arial" w:hAnsi="Arial" w:cs="Arial"/>
                <w:color w:val="000000"/>
              </w:rPr>
              <w:t>dokunara</w:t>
            </w:r>
            <w:proofErr w:type="spellEnd"/>
            <w:r w:rsidRPr="00285037">
              <w:rPr>
                <w:rFonts w:ascii="Arial" w:hAnsi="Arial" w:cs="Arial"/>
                <w:color w:val="000000"/>
              </w:rPr>
              <w:t xml:space="preserve"> mors alfabesi şeklinde alıp Türkçeye çevirerek bunu sesli bir şekilde söylemek.</w:t>
            </w:r>
          </w:p>
          <w:p w14:paraId="62355ADB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33EB5BD3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672E8671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7EE88041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388D2A56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A9DEE4D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37CBB745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D42ADDB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05568F31" w14:textId="77777777" w:rsidR="00097517" w:rsidRDefault="00097517">
      <w:pPr>
        <w:pStyle w:val="WW-NormalWeb1"/>
        <w:spacing w:before="0" w:after="0"/>
        <w:jc w:val="both"/>
        <w:rPr>
          <w:rFonts w:ascii="Arial" w:hAnsi="Arial" w:cs="Arial"/>
          <w:color w:val="000000"/>
          <w:sz w:val="18"/>
          <w:szCs w:val="18"/>
        </w:rPr>
      </w:pPr>
    </w:p>
    <w:p w14:paraId="64BFFC67" w14:textId="77777777" w:rsidR="00097517" w:rsidRDefault="007C2EDC">
      <w:pPr>
        <w:pStyle w:val="WW-NormalWeb1"/>
        <w:spacing w:before="0" w:after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4</w:t>
      </w:r>
      <w:r w:rsidR="00097517">
        <w:rPr>
          <w:rFonts w:ascii="Arial" w:hAnsi="Arial" w:cs="Arial"/>
          <w:b/>
          <w:bCs/>
          <w:color w:val="000000"/>
          <w:sz w:val="18"/>
          <w:szCs w:val="18"/>
        </w:rPr>
        <w:t>. LİTERATÜR ÖZETİ:</w:t>
      </w:r>
      <w:r w:rsidR="00097517"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3442DEB3" w14:textId="77777777" w:rsidR="00097517" w:rsidRDefault="00097517">
      <w:pPr>
        <w:pStyle w:val="WW-NormalWeb1"/>
        <w:spacing w:before="0" w:after="0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400"/>
      </w:tblGrid>
      <w:tr w:rsidR="00097517" w14:paraId="5323F66A" w14:textId="77777777">
        <w:tc>
          <w:tcPr>
            <w:tcW w:w="10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6465B" w14:textId="77777777" w:rsidR="00097517" w:rsidRDefault="00097517">
            <w:pPr>
              <w:pStyle w:val="WW-NormalWeb1"/>
              <w:snapToGrid w:val="0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62A5D5EA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0F0C6F71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6B1BF812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2B08C952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0B200F28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67F22621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FADAD75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54E449CE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54F037AE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E94F1DE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530F9B74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8CB87C3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25B131A7" w14:textId="77777777" w:rsidR="00097517" w:rsidRDefault="00097517">
      <w:pPr>
        <w:pStyle w:val="WW-NormalWeb1"/>
        <w:spacing w:before="0" w:after="0"/>
        <w:jc w:val="both"/>
        <w:rPr>
          <w:rFonts w:ascii="Arial" w:hAnsi="Arial" w:cs="Arial"/>
          <w:color w:val="000000"/>
          <w:sz w:val="18"/>
          <w:szCs w:val="18"/>
        </w:rPr>
      </w:pPr>
    </w:p>
    <w:p w14:paraId="19CA91C9" w14:textId="77777777" w:rsidR="00097517" w:rsidRDefault="00097517">
      <w:pPr>
        <w:pStyle w:val="WW-NormalWeb1"/>
        <w:spacing w:before="0" w:after="0"/>
        <w:jc w:val="both"/>
        <w:rPr>
          <w:rFonts w:ascii="Arial" w:hAnsi="Arial" w:cs="Arial"/>
          <w:color w:val="000000"/>
          <w:sz w:val="18"/>
          <w:szCs w:val="18"/>
        </w:rPr>
      </w:pPr>
    </w:p>
    <w:p w14:paraId="0B4795C1" w14:textId="77777777" w:rsidR="00097517" w:rsidRDefault="007C2EDC">
      <w:pPr>
        <w:pStyle w:val="WW-NormalWeb1"/>
        <w:spacing w:before="0" w:after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5</w:t>
      </w:r>
      <w:r w:rsidR="00097517">
        <w:rPr>
          <w:rFonts w:ascii="Arial" w:hAnsi="Arial" w:cs="Arial"/>
          <w:b/>
          <w:bCs/>
          <w:color w:val="000000"/>
          <w:sz w:val="18"/>
          <w:szCs w:val="18"/>
        </w:rPr>
        <w:t>. ÖZGÜN DEĞER</w:t>
      </w:r>
      <w:r w:rsidR="00641B26">
        <w:rPr>
          <w:rFonts w:ascii="Arial" w:hAnsi="Arial" w:cs="Arial"/>
          <w:b/>
          <w:bCs/>
          <w:color w:val="000000"/>
          <w:sz w:val="18"/>
          <w:szCs w:val="18"/>
        </w:rPr>
        <w:t>İ (VARSA)</w:t>
      </w:r>
      <w:r w:rsidR="00097517">
        <w:rPr>
          <w:rFonts w:ascii="Arial" w:hAnsi="Arial" w:cs="Arial"/>
          <w:b/>
          <w:bCs/>
          <w:color w:val="000000"/>
          <w:sz w:val="18"/>
          <w:szCs w:val="18"/>
        </w:rPr>
        <w:t>:</w:t>
      </w:r>
      <w:r w:rsidR="00097517"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5448B666" w14:textId="77777777" w:rsidR="00097517" w:rsidRDefault="00097517">
      <w:pPr>
        <w:pStyle w:val="WW-NormalWeb1"/>
        <w:spacing w:before="0" w:after="0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400"/>
      </w:tblGrid>
      <w:tr w:rsidR="00097517" w14:paraId="5F1B1876" w14:textId="77777777">
        <w:tc>
          <w:tcPr>
            <w:tcW w:w="10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A441F" w14:textId="77777777" w:rsidR="00097517" w:rsidRDefault="00097517">
            <w:pPr>
              <w:pStyle w:val="WW-NormalWeb1"/>
              <w:snapToGrid w:val="0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763FD4D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61F95AF9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3623E0CB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9739986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02D571FD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5182B540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E7036E4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51F67CC1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781CCD3B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03FA3777" w14:textId="77777777" w:rsidR="00305984" w:rsidRDefault="00305984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312E7A6B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2D864C8C" w14:textId="77777777" w:rsidR="00097517" w:rsidRDefault="00097517">
      <w:pPr>
        <w:pStyle w:val="WW-NormalWeb1"/>
        <w:spacing w:before="0" w:after="0"/>
        <w:jc w:val="both"/>
        <w:rPr>
          <w:rFonts w:ascii="Arial" w:hAnsi="Arial" w:cs="Arial"/>
          <w:color w:val="000000"/>
          <w:sz w:val="18"/>
          <w:szCs w:val="18"/>
        </w:rPr>
      </w:pPr>
    </w:p>
    <w:p w14:paraId="14335CFF" w14:textId="77777777" w:rsidR="00376886" w:rsidRDefault="00376886">
      <w:pPr>
        <w:pStyle w:val="WW-NormalWeb1"/>
        <w:spacing w:before="0" w:after="0"/>
        <w:jc w:val="both"/>
        <w:rPr>
          <w:rFonts w:ascii="Arial" w:hAnsi="Arial" w:cs="Arial"/>
          <w:color w:val="000000"/>
          <w:sz w:val="18"/>
          <w:szCs w:val="18"/>
        </w:rPr>
      </w:pPr>
    </w:p>
    <w:p w14:paraId="118356B7" w14:textId="77777777" w:rsidR="00376886" w:rsidRDefault="00376886">
      <w:pPr>
        <w:pStyle w:val="WW-NormalWeb1"/>
        <w:spacing w:before="0" w:after="0"/>
        <w:jc w:val="both"/>
        <w:rPr>
          <w:rFonts w:ascii="Arial" w:hAnsi="Arial" w:cs="Arial"/>
          <w:color w:val="000000"/>
          <w:sz w:val="18"/>
          <w:szCs w:val="18"/>
        </w:rPr>
      </w:pPr>
    </w:p>
    <w:p w14:paraId="76A2672B" w14:textId="77777777" w:rsidR="00376886" w:rsidRDefault="00376886">
      <w:pPr>
        <w:pStyle w:val="WW-NormalWeb1"/>
        <w:spacing w:before="0" w:after="0"/>
        <w:jc w:val="both"/>
        <w:rPr>
          <w:rFonts w:ascii="Arial" w:hAnsi="Arial" w:cs="Arial"/>
          <w:color w:val="000000"/>
          <w:sz w:val="18"/>
          <w:szCs w:val="18"/>
        </w:rPr>
      </w:pPr>
    </w:p>
    <w:p w14:paraId="4F5CE1C5" w14:textId="77777777" w:rsidR="00376886" w:rsidRDefault="00376886">
      <w:pPr>
        <w:pStyle w:val="WW-NormalWeb1"/>
        <w:spacing w:before="0" w:after="0"/>
        <w:jc w:val="both"/>
        <w:rPr>
          <w:rFonts w:ascii="Arial" w:hAnsi="Arial" w:cs="Arial"/>
          <w:color w:val="000000"/>
          <w:sz w:val="18"/>
          <w:szCs w:val="18"/>
        </w:rPr>
      </w:pPr>
    </w:p>
    <w:p w14:paraId="394E13DD" w14:textId="77777777" w:rsidR="00376886" w:rsidRDefault="00376886">
      <w:pPr>
        <w:pStyle w:val="WW-NormalWeb1"/>
        <w:spacing w:before="0" w:after="0"/>
        <w:jc w:val="both"/>
        <w:rPr>
          <w:rFonts w:ascii="Arial" w:hAnsi="Arial" w:cs="Arial"/>
          <w:color w:val="000000"/>
          <w:sz w:val="18"/>
          <w:szCs w:val="18"/>
        </w:rPr>
      </w:pPr>
    </w:p>
    <w:p w14:paraId="035CE233" w14:textId="77777777" w:rsidR="00376886" w:rsidRDefault="00376886">
      <w:pPr>
        <w:pStyle w:val="WW-NormalWeb1"/>
        <w:spacing w:before="0" w:after="0"/>
        <w:jc w:val="both"/>
        <w:rPr>
          <w:rFonts w:ascii="Arial" w:hAnsi="Arial" w:cs="Arial"/>
          <w:color w:val="000000"/>
          <w:sz w:val="18"/>
          <w:szCs w:val="18"/>
        </w:rPr>
      </w:pPr>
    </w:p>
    <w:p w14:paraId="1D5E7AFF" w14:textId="77777777" w:rsidR="00097517" w:rsidRDefault="00097517">
      <w:pPr>
        <w:pStyle w:val="WW-NormalWeb1"/>
        <w:spacing w:before="0" w:after="0"/>
        <w:jc w:val="both"/>
        <w:rPr>
          <w:rFonts w:ascii="Arial" w:hAnsi="Arial" w:cs="Arial"/>
          <w:color w:val="000000"/>
          <w:sz w:val="16"/>
          <w:szCs w:val="16"/>
        </w:rPr>
      </w:pPr>
    </w:p>
    <w:p w14:paraId="4CA15284" w14:textId="77777777" w:rsidR="00097517" w:rsidRDefault="005F16FD">
      <w:pPr>
        <w:pStyle w:val="WW-NormalWeb1"/>
        <w:spacing w:before="0" w:after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6</w:t>
      </w:r>
      <w:r w:rsidR="00097517">
        <w:rPr>
          <w:rFonts w:ascii="Arial" w:hAnsi="Arial" w:cs="Arial"/>
          <w:b/>
          <w:bCs/>
          <w:color w:val="000000"/>
          <w:sz w:val="18"/>
          <w:szCs w:val="18"/>
        </w:rPr>
        <w:t xml:space="preserve">. YÖNTEM: </w:t>
      </w:r>
    </w:p>
    <w:p w14:paraId="63E76F89" w14:textId="77777777" w:rsidR="00097517" w:rsidRDefault="00097517">
      <w:pPr>
        <w:pStyle w:val="WW-NormalWeb1"/>
        <w:spacing w:before="0" w:after="0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400"/>
      </w:tblGrid>
      <w:tr w:rsidR="00097517" w14:paraId="67CAA0EE" w14:textId="77777777">
        <w:tc>
          <w:tcPr>
            <w:tcW w:w="10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ED5F4" w14:textId="77777777" w:rsidR="00097517" w:rsidRDefault="00097517">
            <w:pPr>
              <w:pStyle w:val="WW-NormalWeb1"/>
              <w:snapToGrid w:val="0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0E52BCCC" w14:textId="77777777" w:rsidR="001C6745" w:rsidRDefault="001C6745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72198B5" w14:textId="77777777" w:rsidR="00305984" w:rsidRPr="00285037" w:rsidRDefault="00305984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285037">
              <w:rPr>
                <w:rFonts w:ascii="Arial" w:hAnsi="Arial" w:cs="Arial"/>
                <w:color w:val="000000"/>
              </w:rPr>
              <w:t>Flutter</w:t>
            </w:r>
            <w:proofErr w:type="spellEnd"/>
            <w:r w:rsidRPr="00285037">
              <w:rPr>
                <w:rFonts w:ascii="Arial" w:hAnsi="Arial" w:cs="Arial"/>
                <w:color w:val="000000"/>
              </w:rPr>
              <w:t xml:space="preserve"> kodlama dili dahilinde yardımcı kütüphaneler kullanılarak geliştirilecek bir </w:t>
            </w:r>
            <w:proofErr w:type="spellStart"/>
            <w:r w:rsidRPr="00285037">
              <w:rPr>
                <w:rFonts w:ascii="Arial" w:hAnsi="Arial" w:cs="Arial"/>
                <w:color w:val="000000"/>
              </w:rPr>
              <w:t>android</w:t>
            </w:r>
            <w:proofErr w:type="spellEnd"/>
            <w:r w:rsidRPr="00285037">
              <w:rPr>
                <w:rFonts w:ascii="Arial" w:hAnsi="Arial" w:cs="Arial"/>
                <w:color w:val="000000"/>
              </w:rPr>
              <w:t xml:space="preserve"> mobil uygulaması.</w:t>
            </w:r>
          </w:p>
          <w:p w14:paraId="7EEC0CE0" w14:textId="77777777" w:rsidR="001C6745" w:rsidRPr="00285037" w:rsidRDefault="001C6745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</w:rPr>
            </w:pPr>
          </w:p>
          <w:p w14:paraId="40B6E543" w14:textId="77777777" w:rsidR="001C6745" w:rsidRDefault="001C6745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38606CB" w14:textId="77777777" w:rsidR="001C6745" w:rsidRDefault="001C6745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07BF7038" w14:textId="77777777" w:rsidR="001C6745" w:rsidRDefault="001C6745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5640B8FC" w14:textId="77777777" w:rsidR="001C6745" w:rsidRDefault="001C6745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0C056E92" w14:textId="77777777" w:rsidR="00A933DB" w:rsidRDefault="00A933DB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76F9468" w14:textId="77777777" w:rsidR="00A933DB" w:rsidRDefault="00A933DB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E9D2A8E" w14:textId="77777777" w:rsidR="00A933DB" w:rsidRDefault="00A933DB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0E765C16" w14:textId="77777777" w:rsidR="001C6745" w:rsidRDefault="001C6745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6DB76AF1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308E8D2C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638CC365" w14:textId="77777777" w:rsidR="00097517" w:rsidRDefault="00097517">
      <w:pPr>
        <w:pStyle w:val="WW-NormalWeb1"/>
        <w:spacing w:before="0" w:after="0"/>
        <w:jc w:val="both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2A30D9FA" w14:textId="77777777" w:rsidR="00641B26" w:rsidRDefault="00641B26">
      <w:pPr>
        <w:pStyle w:val="WW-NormalWeb1"/>
        <w:spacing w:before="0" w:after="0"/>
        <w:jc w:val="both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2F270EF5" w14:textId="77777777" w:rsidR="00097517" w:rsidRDefault="005F16FD">
      <w:pPr>
        <w:pStyle w:val="WW-NormalWeb1"/>
        <w:spacing w:before="0" w:after="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7</w:t>
      </w:r>
      <w:r w:rsidR="00097517">
        <w:rPr>
          <w:rFonts w:ascii="Arial" w:hAnsi="Arial" w:cs="Arial"/>
          <w:b/>
          <w:bCs/>
          <w:color w:val="000000"/>
          <w:sz w:val="18"/>
          <w:szCs w:val="18"/>
        </w:rPr>
        <w:t>. ARAŞTIRMA OLANAKLARI:</w:t>
      </w:r>
      <w:r w:rsidR="00097517"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08759D41" w14:textId="77777777" w:rsidR="00357CA5" w:rsidRDefault="00357CA5">
      <w:pPr>
        <w:pStyle w:val="WW-NormalWeb1"/>
        <w:spacing w:before="0" w:after="0"/>
        <w:jc w:val="both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261"/>
      </w:tblGrid>
      <w:tr w:rsidR="00097517" w14:paraId="76BE52E6" w14:textId="77777777">
        <w:tc>
          <w:tcPr>
            <w:tcW w:w="10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E8EB2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66551276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68B223DD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516BDD0" w14:textId="77777777" w:rsidR="00A933DB" w:rsidRDefault="00A933DB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247C96F3" w14:textId="77777777" w:rsidR="00A933DB" w:rsidRDefault="00A933DB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5AB7BF91" w14:textId="77777777" w:rsidR="00A933DB" w:rsidRDefault="00A933DB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563D0EF7" w14:textId="77777777" w:rsidR="00A933DB" w:rsidRDefault="00A933DB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7F740C24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2202CF4B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60D740CB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3CDD8FB3" w14:textId="77777777" w:rsidR="00A933DB" w:rsidRDefault="00A933DB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ADEABB5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6B6E04E2" w14:textId="77777777" w:rsidR="00097517" w:rsidRDefault="00097517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7E7F4B0B" w14:textId="77777777" w:rsidR="00097517" w:rsidRDefault="00097517">
      <w:pPr>
        <w:pStyle w:val="WW-NormalWeb1"/>
        <w:spacing w:before="0" w:after="0"/>
        <w:jc w:val="both"/>
        <w:rPr>
          <w:rFonts w:ascii="Arial" w:hAnsi="Arial" w:cs="Arial"/>
          <w:color w:val="000000"/>
          <w:sz w:val="18"/>
          <w:szCs w:val="18"/>
        </w:rPr>
      </w:pPr>
    </w:p>
    <w:p w14:paraId="746EF12F" w14:textId="77777777" w:rsidR="00097517" w:rsidRDefault="00097517">
      <w:pPr>
        <w:pStyle w:val="WW-NormalWeb1"/>
        <w:spacing w:before="0" w:after="0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44"/>
        <w:gridCol w:w="6736"/>
      </w:tblGrid>
      <w:tr w:rsidR="00097517" w14:paraId="0C2F375F" w14:textId="77777777">
        <w:tc>
          <w:tcPr>
            <w:tcW w:w="10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79295" w14:textId="77777777" w:rsidR="00097517" w:rsidRDefault="00097517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Projede Kullanılacak Mevc</w:t>
            </w:r>
            <w:r w:rsidR="00641B26">
              <w:rPr>
                <w:rFonts w:ascii="Arial" w:hAnsi="Arial" w:cs="Arial"/>
                <w:b/>
                <w:sz w:val="18"/>
                <w:szCs w:val="18"/>
              </w:rPr>
              <w:t>ut Makine – Teçhizat Listesi</w:t>
            </w:r>
          </w:p>
        </w:tc>
      </w:tr>
      <w:tr w:rsidR="00097517" w14:paraId="1DD891D3" w14:textId="77777777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A6BF7CE" w14:textId="77777777" w:rsidR="00097517" w:rsidRDefault="00097517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Adı/Modeli</w:t>
            </w:r>
          </w:p>
        </w:tc>
        <w:tc>
          <w:tcPr>
            <w:tcW w:w="6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E4777" w14:textId="77777777" w:rsidR="00097517" w:rsidRDefault="00097517">
            <w:pPr>
              <w:pStyle w:val="WW-NormalWeb1"/>
              <w:snapToGrid w:val="0"/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Projede Kullanım Amacı</w:t>
            </w:r>
          </w:p>
        </w:tc>
      </w:tr>
      <w:tr w:rsidR="00097517" w14:paraId="151AFE3B" w14:textId="77777777"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14:paraId="185F0D38" w14:textId="77777777" w:rsidR="00097517" w:rsidRDefault="00097517">
            <w:pPr>
              <w:pStyle w:val="WW-NormalWeb1"/>
              <w:snapToGrid w:val="0"/>
              <w:spacing w:before="60" w:after="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73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18ACE5A" w14:textId="77777777" w:rsidR="00097517" w:rsidRDefault="00097517">
            <w:pPr>
              <w:pStyle w:val="WW-NormalWeb1"/>
              <w:snapToGrid w:val="0"/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7517" w14:paraId="253184F8" w14:textId="77777777">
        <w:tc>
          <w:tcPr>
            <w:tcW w:w="3544" w:type="dxa"/>
            <w:tcBorders>
              <w:left w:val="single" w:sz="8" w:space="0" w:color="000000"/>
              <w:bottom w:val="single" w:sz="4" w:space="0" w:color="000000"/>
            </w:tcBorders>
          </w:tcPr>
          <w:p w14:paraId="4797E55D" w14:textId="77777777" w:rsidR="00097517" w:rsidRDefault="00097517">
            <w:pPr>
              <w:pStyle w:val="WW-NormalWeb1"/>
              <w:snapToGrid w:val="0"/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9470903" w14:textId="77777777" w:rsidR="00097517" w:rsidRDefault="00097517">
            <w:pPr>
              <w:pStyle w:val="WW-NormalWeb1"/>
              <w:snapToGrid w:val="0"/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7517" w14:paraId="7EBED22B" w14:textId="77777777">
        <w:tc>
          <w:tcPr>
            <w:tcW w:w="3544" w:type="dxa"/>
            <w:tcBorders>
              <w:left w:val="single" w:sz="8" w:space="0" w:color="000000"/>
              <w:bottom w:val="single" w:sz="4" w:space="0" w:color="000000"/>
            </w:tcBorders>
          </w:tcPr>
          <w:p w14:paraId="77C6DF81" w14:textId="77777777" w:rsidR="00097517" w:rsidRDefault="00097517">
            <w:pPr>
              <w:pStyle w:val="WW-NormalWeb1"/>
              <w:snapToGrid w:val="0"/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3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37947A9" w14:textId="77777777" w:rsidR="00097517" w:rsidRDefault="00097517">
            <w:pPr>
              <w:pStyle w:val="WW-NormalWeb1"/>
              <w:snapToGrid w:val="0"/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97517" w14:paraId="5FE18D95" w14:textId="77777777">
        <w:tc>
          <w:tcPr>
            <w:tcW w:w="3544" w:type="dxa"/>
            <w:tcBorders>
              <w:left w:val="single" w:sz="8" w:space="0" w:color="000000"/>
              <w:bottom w:val="single" w:sz="8" w:space="0" w:color="000000"/>
            </w:tcBorders>
          </w:tcPr>
          <w:p w14:paraId="7991A92A" w14:textId="77777777" w:rsidR="00097517" w:rsidRDefault="00097517">
            <w:pPr>
              <w:pStyle w:val="WW-NormalWeb1"/>
              <w:snapToGrid w:val="0"/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3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139FAD" w14:textId="77777777" w:rsidR="00097517" w:rsidRDefault="00097517">
            <w:pPr>
              <w:pStyle w:val="WW-NormalWeb1"/>
              <w:snapToGrid w:val="0"/>
              <w:spacing w:before="60" w:after="6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B016FE2" w14:textId="77777777" w:rsidR="00097517" w:rsidRDefault="00097517">
      <w:pPr>
        <w:pStyle w:val="WW-NormalWeb1"/>
        <w:spacing w:before="0" w:after="0"/>
        <w:rPr>
          <w:rFonts w:ascii="Arial" w:hAnsi="Arial" w:cs="Arial"/>
          <w:bCs/>
          <w:sz w:val="18"/>
          <w:szCs w:val="18"/>
        </w:rPr>
      </w:pPr>
    </w:p>
    <w:p w14:paraId="312E1A61" w14:textId="77777777" w:rsidR="00A933DB" w:rsidRDefault="00A933DB">
      <w:pPr>
        <w:pStyle w:val="WW-NormalWeb1"/>
        <w:spacing w:before="0" w:after="0"/>
        <w:rPr>
          <w:rFonts w:ascii="Arial" w:hAnsi="Arial" w:cs="Arial"/>
          <w:bCs/>
          <w:sz w:val="18"/>
          <w:szCs w:val="18"/>
        </w:rPr>
      </w:pPr>
    </w:p>
    <w:p w14:paraId="50B6B6A8" w14:textId="77777777" w:rsidR="00A933DB" w:rsidRDefault="00A933DB">
      <w:pPr>
        <w:pStyle w:val="WW-NormalWeb1"/>
        <w:spacing w:before="0" w:after="0"/>
        <w:rPr>
          <w:rFonts w:ascii="Arial" w:hAnsi="Arial" w:cs="Arial"/>
          <w:bCs/>
          <w:sz w:val="18"/>
          <w:szCs w:val="18"/>
        </w:rPr>
      </w:pPr>
    </w:p>
    <w:p w14:paraId="0C8A2672" w14:textId="77777777" w:rsidR="00A933DB" w:rsidRDefault="00A933DB" w:rsidP="00A933DB">
      <w:pPr>
        <w:pStyle w:val="WW-NormalWeb1"/>
        <w:spacing w:before="0" w:after="0"/>
        <w:jc w:val="both"/>
        <w:rPr>
          <w:rFonts w:ascii="Arial" w:hAnsi="Arial" w:cs="Arial"/>
          <w:bCs/>
          <w:sz w:val="18"/>
          <w:szCs w:val="18"/>
        </w:rPr>
      </w:pPr>
      <w:r w:rsidRPr="00A933DB">
        <w:rPr>
          <w:rFonts w:ascii="Arial" w:hAnsi="Arial" w:cs="Arial"/>
          <w:b/>
          <w:bCs/>
          <w:color w:val="000000"/>
          <w:sz w:val="18"/>
          <w:szCs w:val="18"/>
        </w:rPr>
        <w:t>8. YAYGIN ETKİ/KATMA DEĞER:</w:t>
      </w:r>
    </w:p>
    <w:p w14:paraId="2AF1ADF8" w14:textId="77777777" w:rsidR="00A933DB" w:rsidRDefault="00A933DB" w:rsidP="00A933DB">
      <w:pPr>
        <w:pStyle w:val="WW-NormalWeb1"/>
        <w:spacing w:before="0" w:after="0"/>
        <w:jc w:val="both"/>
        <w:rPr>
          <w:rFonts w:ascii="Arial" w:hAnsi="Arial" w:cs="Arial"/>
          <w:bCs/>
          <w:sz w:val="18"/>
          <w:szCs w:val="1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400"/>
      </w:tblGrid>
      <w:tr w:rsidR="00A933DB" w14:paraId="64568BD7" w14:textId="77777777" w:rsidTr="00004565">
        <w:trPr>
          <w:trHeight w:val="996"/>
        </w:trPr>
        <w:tc>
          <w:tcPr>
            <w:tcW w:w="10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BD2AC" w14:textId="77777777" w:rsidR="00A933DB" w:rsidRDefault="00A933DB" w:rsidP="00004565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EBDC037" w14:textId="77777777" w:rsidR="00A933DB" w:rsidRDefault="00A933DB" w:rsidP="00004565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7083CC81" w14:textId="77777777" w:rsidR="00A933DB" w:rsidRDefault="00A933DB" w:rsidP="00004565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0B49587E" w14:textId="77777777" w:rsidR="00A933DB" w:rsidRDefault="00A933DB" w:rsidP="00004565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17D49558" w14:textId="77777777" w:rsidR="00A933DB" w:rsidRDefault="00A933DB" w:rsidP="00004565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517213F4" w14:textId="77777777" w:rsidR="00A933DB" w:rsidRDefault="00A933DB" w:rsidP="00004565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20746051" w14:textId="77777777" w:rsidR="00A933DB" w:rsidRDefault="00A933DB" w:rsidP="00004565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2B9FD3C0" w14:textId="77777777" w:rsidR="00A933DB" w:rsidRDefault="00A933DB" w:rsidP="00004565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2D8B3BCD" w14:textId="77777777" w:rsidR="00A933DB" w:rsidRDefault="00A933DB" w:rsidP="00004565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5181F326" w14:textId="77777777" w:rsidR="00A933DB" w:rsidRDefault="00A933DB" w:rsidP="00004565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0159E42E" w14:textId="77777777" w:rsidR="00A933DB" w:rsidRDefault="00A933DB" w:rsidP="00004565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70937759" w14:textId="77777777" w:rsidR="00A933DB" w:rsidRDefault="00A933DB" w:rsidP="00004565">
            <w:pPr>
              <w:pStyle w:val="WW-NormalWeb1"/>
              <w:spacing w:before="0" w:after="0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673F9BE2" w14:textId="77777777" w:rsidR="00A933DB" w:rsidRDefault="00A933DB" w:rsidP="00A933DB">
      <w:pPr>
        <w:pStyle w:val="WW-NormalWeb1"/>
        <w:spacing w:before="0" w:after="0"/>
        <w:rPr>
          <w:rFonts w:ascii="Arial" w:hAnsi="Arial" w:cs="Arial"/>
          <w:bCs/>
          <w:sz w:val="18"/>
          <w:szCs w:val="18"/>
        </w:rPr>
      </w:pPr>
    </w:p>
    <w:p w14:paraId="0E4C12B5" w14:textId="77777777" w:rsidR="00097517" w:rsidRDefault="00097517">
      <w:pPr>
        <w:pStyle w:val="WW-NormalWeb1"/>
        <w:spacing w:before="0" w:after="0"/>
        <w:rPr>
          <w:rFonts w:ascii="Arial" w:hAnsi="Arial" w:cs="Arial"/>
          <w:color w:val="000000"/>
          <w:sz w:val="18"/>
          <w:szCs w:val="18"/>
        </w:rPr>
        <w:sectPr w:rsidR="00097517">
          <w:headerReference w:type="default" r:id="rId7"/>
          <w:footerReference w:type="default" r:id="rId8"/>
          <w:footnotePr>
            <w:pos w:val="beneathText"/>
          </w:footnotePr>
          <w:pgSz w:w="11899" w:h="16837"/>
          <w:pgMar w:top="851" w:right="700" w:bottom="1034" w:left="851" w:header="708" w:footer="567" w:gutter="0"/>
          <w:pgNumType w:start="1"/>
          <w:cols w:space="708"/>
          <w:docGrid w:linePitch="360"/>
        </w:sectPr>
      </w:pPr>
    </w:p>
    <w:p w14:paraId="177668EC" w14:textId="77777777" w:rsidR="00097517" w:rsidRDefault="00A933DB">
      <w:pPr>
        <w:pStyle w:val="WW-NormalWeb1"/>
        <w:spacing w:before="0"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lastRenderedPageBreak/>
        <w:t>9</w:t>
      </w:r>
      <w:r w:rsidR="00097517">
        <w:rPr>
          <w:rFonts w:ascii="Arial" w:hAnsi="Arial" w:cs="Arial"/>
          <w:b/>
          <w:bCs/>
          <w:sz w:val="18"/>
          <w:szCs w:val="18"/>
        </w:rPr>
        <w:t>. ÇALIŞMA TAKVİMİ:</w:t>
      </w:r>
      <w:r w:rsidR="00097517">
        <w:rPr>
          <w:rFonts w:ascii="Arial" w:hAnsi="Arial" w:cs="Arial"/>
          <w:sz w:val="18"/>
          <w:szCs w:val="18"/>
        </w:rPr>
        <w:t xml:space="preserve"> </w:t>
      </w:r>
    </w:p>
    <w:p w14:paraId="34A3DDEE" w14:textId="77777777" w:rsidR="00641B26" w:rsidRDefault="00641B26">
      <w:pPr>
        <w:pStyle w:val="WW-NormalWeb1"/>
        <w:spacing w:before="0" w:after="0"/>
        <w:jc w:val="both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0D85D625" w14:textId="77777777" w:rsidR="00097517" w:rsidRDefault="00097517">
      <w:pPr>
        <w:pStyle w:val="WW-NormalWeb1"/>
        <w:spacing w:before="0" w:after="0"/>
        <w:jc w:val="center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İŞ-ZAMAN ÇİZELGESİ</w:t>
      </w:r>
    </w:p>
    <w:tbl>
      <w:tblPr>
        <w:tblW w:w="15508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7464"/>
        <w:gridCol w:w="1339"/>
        <w:gridCol w:w="1339"/>
        <w:gridCol w:w="1339"/>
        <w:gridCol w:w="1339"/>
        <w:gridCol w:w="1339"/>
        <w:gridCol w:w="1349"/>
      </w:tblGrid>
      <w:tr w:rsidR="00285037" w14:paraId="79D25E07" w14:textId="77777777" w:rsidTr="00285037">
        <w:trPr>
          <w:gridAfter w:val="6"/>
          <w:wAfter w:w="8044" w:type="dxa"/>
          <w:cantSplit/>
          <w:trHeight w:hRule="exact" w:val="73"/>
        </w:trPr>
        <w:tc>
          <w:tcPr>
            <w:tcW w:w="74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750562" w14:textId="77777777" w:rsidR="00285037" w:rsidRDefault="00285037">
            <w:pPr>
              <w:pStyle w:val="WW-NormalWeb1"/>
              <w:snapToGrid w:val="0"/>
              <w:spacing w:before="0" w:after="0"/>
              <w:jc w:val="center"/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18"/>
                <w:szCs w:val="18"/>
              </w:rPr>
              <w:t>İş Paketi Ad/Tanım</w:t>
            </w:r>
          </w:p>
        </w:tc>
      </w:tr>
      <w:tr w:rsidR="00285037" w14:paraId="1E3302D2" w14:textId="77777777" w:rsidTr="00285037">
        <w:trPr>
          <w:cantSplit/>
          <w:trHeight w:val="687"/>
        </w:trPr>
        <w:tc>
          <w:tcPr>
            <w:tcW w:w="746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66E2B1B" w14:textId="77777777" w:rsidR="00285037" w:rsidRDefault="00285037"/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86854" w14:textId="77777777" w:rsid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14"/>
                <w:szCs w:val="14"/>
              </w:rPr>
              <w:t>1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16DC" w14:textId="77777777" w:rsid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4E68A" w14:textId="77777777" w:rsid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14"/>
                <w:szCs w:val="14"/>
              </w:rPr>
              <w:t>3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1646" w14:textId="77777777" w:rsid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14"/>
                <w:szCs w:val="14"/>
              </w:rPr>
              <w:t>4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C429D" w14:textId="77777777" w:rsid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14"/>
                <w:szCs w:val="14"/>
              </w:rPr>
              <w:t>5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449F1" w14:textId="2F4CB37B" w:rsid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/>
                <w:bCs/>
                <w:color w:val="000000"/>
                <w:sz w:val="14"/>
                <w:szCs w:val="14"/>
              </w:rPr>
            </w:pPr>
            <w:r>
              <w:rPr>
                <w:rFonts w:ascii="Arial Narrow" w:hAnsi="Arial Narrow" w:cs="Arial"/>
                <w:b/>
                <w:bCs/>
                <w:color w:val="000000"/>
                <w:sz w:val="14"/>
                <w:szCs w:val="14"/>
              </w:rPr>
              <w:t>6</w:t>
            </w:r>
          </w:p>
        </w:tc>
      </w:tr>
      <w:tr w:rsidR="00285037" w14:paraId="16CA1C11" w14:textId="77777777" w:rsidTr="00285037">
        <w:trPr>
          <w:trHeight w:val="952"/>
        </w:trPr>
        <w:tc>
          <w:tcPr>
            <w:tcW w:w="7464" w:type="dxa"/>
            <w:tcBorders>
              <w:left w:val="single" w:sz="4" w:space="0" w:color="000000"/>
              <w:bottom w:val="single" w:sz="4" w:space="0" w:color="000000"/>
            </w:tcBorders>
          </w:tcPr>
          <w:p w14:paraId="25FFEBD6" w14:textId="77777777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/>
                <w:bCs/>
                <w:color w:val="000000"/>
                <w:sz w:val="22"/>
                <w:szCs w:val="22"/>
              </w:rPr>
            </w:pPr>
          </w:p>
          <w:p w14:paraId="66073766" w14:textId="77777777" w:rsidR="00285037" w:rsidRPr="00285037" w:rsidRDefault="00285037">
            <w:pPr>
              <w:pStyle w:val="WW-NormalWeb1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pPr>
            <w:r w:rsidRPr="00285037"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t>Araştırma (Konu ve kullanılacak teknoloji)</w:t>
            </w:r>
          </w:p>
          <w:p w14:paraId="3DE528E9" w14:textId="77777777" w:rsidR="00285037" w:rsidRPr="00285037" w:rsidRDefault="00285037">
            <w:pPr>
              <w:pStyle w:val="WW-NormalWeb1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1B5F38DB" w14:textId="67990118" w:rsidR="00285037" w:rsidRPr="00285037" w:rsidRDefault="00285037" w:rsidP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  <w:proofErr w:type="gramStart"/>
            <w:r w:rsidRPr="00285037">
              <w:rPr>
                <w:rFonts w:ascii="Arial Narrow" w:hAnsi="Arial Narrow" w:cs="Arial"/>
                <w:bCs/>
                <w:color w:val="000000"/>
              </w:rPr>
              <w:t>x</w:t>
            </w:r>
            <w:proofErr w:type="gramEnd"/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2F14E49A" w14:textId="1D5C3CD4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4F92C6E1" w14:textId="77777777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4CE484E6" w14:textId="77777777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5CB3941" w14:textId="77777777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05A51" w14:textId="77777777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</w:p>
        </w:tc>
      </w:tr>
      <w:tr w:rsidR="00285037" w14:paraId="7CDE0C80" w14:textId="77777777" w:rsidTr="00285037">
        <w:trPr>
          <w:trHeight w:val="714"/>
        </w:trPr>
        <w:tc>
          <w:tcPr>
            <w:tcW w:w="7464" w:type="dxa"/>
            <w:tcBorders>
              <w:left w:val="single" w:sz="4" w:space="0" w:color="000000"/>
              <w:bottom w:val="single" w:sz="4" w:space="0" w:color="000000"/>
            </w:tcBorders>
          </w:tcPr>
          <w:p w14:paraId="62A36BE0" w14:textId="77777777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pPr>
          </w:p>
          <w:p w14:paraId="326E56F4" w14:textId="77777777" w:rsidR="00285037" w:rsidRPr="00285037" w:rsidRDefault="00285037">
            <w:pPr>
              <w:pStyle w:val="WW-NormalWeb1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pPr>
            <w:r w:rsidRPr="00285037"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t>Planlama</w:t>
            </w:r>
          </w:p>
          <w:p w14:paraId="4E0A9BAB" w14:textId="77777777" w:rsidR="00285037" w:rsidRPr="00285037" w:rsidRDefault="00285037">
            <w:pPr>
              <w:pStyle w:val="WW-NormalWeb1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</w:tcBorders>
          </w:tcPr>
          <w:p w14:paraId="0802BE79" w14:textId="769657F8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  <w:proofErr w:type="gramStart"/>
            <w:r w:rsidRPr="00285037">
              <w:rPr>
                <w:rFonts w:ascii="Arial Narrow" w:hAnsi="Arial Narrow" w:cs="Arial"/>
                <w:bCs/>
                <w:color w:val="000000"/>
              </w:rPr>
              <w:t>x</w:t>
            </w:r>
            <w:proofErr w:type="gramEnd"/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</w:tcBorders>
          </w:tcPr>
          <w:p w14:paraId="6C51E924" w14:textId="77777777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</w:tcBorders>
          </w:tcPr>
          <w:p w14:paraId="1D6A0B55" w14:textId="00B9C5D3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</w:tcBorders>
          </w:tcPr>
          <w:p w14:paraId="08417C19" w14:textId="77777777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34271BF" w14:textId="77777777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7BBD" w14:textId="77777777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</w:p>
        </w:tc>
      </w:tr>
      <w:tr w:rsidR="00285037" w14:paraId="7A304F2D" w14:textId="77777777" w:rsidTr="00285037">
        <w:trPr>
          <w:trHeight w:val="714"/>
        </w:trPr>
        <w:tc>
          <w:tcPr>
            <w:tcW w:w="7464" w:type="dxa"/>
            <w:tcBorders>
              <w:left w:val="single" w:sz="4" w:space="0" w:color="000000"/>
              <w:bottom w:val="single" w:sz="4" w:space="0" w:color="000000"/>
            </w:tcBorders>
          </w:tcPr>
          <w:p w14:paraId="6D928F32" w14:textId="77777777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pPr>
          </w:p>
          <w:p w14:paraId="2A8C6561" w14:textId="77777777" w:rsidR="00285037" w:rsidRPr="00285037" w:rsidRDefault="00285037" w:rsidP="00F27F4B">
            <w:pPr>
              <w:pStyle w:val="WW-NormalWeb1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pPr>
            <w:r w:rsidRPr="00285037"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t>Kod Geliştirme</w:t>
            </w:r>
          </w:p>
          <w:p w14:paraId="671A0996" w14:textId="77777777" w:rsidR="00285037" w:rsidRPr="00285037" w:rsidRDefault="00285037">
            <w:pPr>
              <w:pStyle w:val="WW-NormalWeb1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</w:tcBorders>
          </w:tcPr>
          <w:p w14:paraId="6CEEA70A" w14:textId="77777777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</w:tcBorders>
          </w:tcPr>
          <w:p w14:paraId="1A8B2BE3" w14:textId="1D3886D4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  <w:proofErr w:type="gramStart"/>
            <w:r w:rsidRPr="00285037">
              <w:rPr>
                <w:rFonts w:ascii="Arial Narrow" w:hAnsi="Arial Narrow" w:cs="Arial"/>
                <w:bCs/>
                <w:color w:val="000000"/>
              </w:rPr>
              <w:t>x</w:t>
            </w:r>
            <w:proofErr w:type="gramEnd"/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</w:tcBorders>
          </w:tcPr>
          <w:p w14:paraId="681F63AD" w14:textId="1C9925D2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  <w:proofErr w:type="gramStart"/>
            <w:r w:rsidRPr="00285037">
              <w:rPr>
                <w:rFonts w:ascii="Arial Narrow" w:hAnsi="Arial Narrow" w:cs="Arial"/>
                <w:bCs/>
                <w:color w:val="000000"/>
              </w:rPr>
              <w:t>x</w:t>
            </w:r>
            <w:proofErr w:type="gramEnd"/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</w:tcBorders>
          </w:tcPr>
          <w:p w14:paraId="173FD73D" w14:textId="42003686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7310E83" w14:textId="71E6E586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678C8" w14:textId="77777777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</w:p>
        </w:tc>
      </w:tr>
      <w:tr w:rsidR="00285037" w14:paraId="544FD0DD" w14:textId="77777777" w:rsidTr="00285037">
        <w:trPr>
          <w:trHeight w:val="714"/>
        </w:trPr>
        <w:tc>
          <w:tcPr>
            <w:tcW w:w="7464" w:type="dxa"/>
            <w:tcBorders>
              <w:left w:val="single" w:sz="4" w:space="0" w:color="000000"/>
              <w:bottom w:val="single" w:sz="4" w:space="0" w:color="000000"/>
            </w:tcBorders>
          </w:tcPr>
          <w:p w14:paraId="2A5A5F45" w14:textId="77777777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pPr>
          </w:p>
          <w:p w14:paraId="68059F86" w14:textId="77777777" w:rsidR="00285037" w:rsidRPr="00285037" w:rsidRDefault="00285037">
            <w:pPr>
              <w:pStyle w:val="WW-NormalWeb1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pPr>
            <w:r w:rsidRPr="00285037"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t>Test</w:t>
            </w:r>
          </w:p>
          <w:p w14:paraId="3AC5C021" w14:textId="77777777" w:rsidR="00285037" w:rsidRPr="00285037" w:rsidRDefault="00285037">
            <w:pPr>
              <w:pStyle w:val="WW-NormalWeb1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</w:tcBorders>
          </w:tcPr>
          <w:p w14:paraId="4F6893C5" w14:textId="77777777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</w:tcBorders>
          </w:tcPr>
          <w:p w14:paraId="79F9C7FA" w14:textId="77777777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</w:tcBorders>
          </w:tcPr>
          <w:p w14:paraId="7E79B2BC" w14:textId="3A4CA29C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  <w:proofErr w:type="gramStart"/>
            <w:r w:rsidRPr="00285037">
              <w:rPr>
                <w:rFonts w:ascii="Arial Narrow" w:hAnsi="Arial Narrow" w:cs="Arial"/>
                <w:bCs/>
                <w:color w:val="000000"/>
              </w:rPr>
              <w:t>x</w:t>
            </w:r>
            <w:proofErr w:type="gramEnd"/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</w:tcBorders>
          </w:tcPr>
          <w:p w14:paraId="1DCACC50" w14:textId="290712CA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  <w:proofErr w:type="gramStart"/>
            <w:r w:rsidRPr="00285037">
              <w:rPr>
                <w:rFonts w:ascii="Arial Narrow" w:hAnsi="Arial Narrow" w:cs="Arial"/>
                <w:bCs/>
                <w:color w:val="000000"/>
              </w:rPr>
              <w:t>x</w:t>
            </w:r>
            <w:proofErr w:type="gramEnd"/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80CCFD7" w14:textId="77777777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E161D" w14:textId="77777777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</w:p>
        </w:tc>
      </w:tr>
      <w:tr w:rsidR="00285037" w14:paraId="65B51670" w14:textId="77777777" w:rsidTr="00285037">
        <w:trPr>
          <w:trHeight w:val="714"/>
        </w:trPr>
        <w:tc>
          <w:tcPr>
            <w:tcW w:w="7464" w:type="dxa"/>
            <w:tcBorders>
              <w:left w:val="single" w:sz="4" w:space="0" w:color="000000"/>
              <w:bottom w:val="single" w:sz="4" w:space="0" w:color="000000"/>
            </w:tcBorders>
          </w:tcPr>
          <w:p w14:paraId="150C9CF5" w14:textId="77777777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pPr>
          </w:p>
          <w:p w14:paraId="1FEE2159" w14:textId="77777777" w:rsidR="00285037" w:rsidRPr="00285037" w:rsidRDefault="00285037">
            <w:pPr>
              <w:pStyle w:val="WW-NormalWeb1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pPr>
            <w:r w:rsidRPr="00285037"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t>Hata Düzeltme</w:t>
            </w:r>
          </w:p>
          <w:p w14:paraId="0D820B9B" w14:textId="77777777" w:rsidR="00285037" w:rsidRPr="00285037" w:rsidRDefault="00285037">
            <w:pPr>
              <w:pStyle w:val="WW-NormalWeb1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</w:tcBorders>
          </w:tcPr>
          <w:p w14:paraId="5103FC98" w14:textId="77777777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</w:tcBorders>
          </w:tcPr>
          <w:p w14:paraId="20FE3168" w14:textId="77777777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</w:tcBorders>
          </w:tcPr>
          <w:p w14:paraId="52BA229F" w14:textId="77777777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</w:tcBorders>
          </w:tcPr>
          <w:p w14:paraId="49CEFE4F" w14:textId="0F689A3D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  <w:proofErr w:type="gramStart"/>
            <w:r w:rsidRPr="00285037">
              <w:rPr>
                <w:rFonts w:ascii="Arial Narrow" w:hAnsi="Arial Narrow" w:cs="Arial"/>
                <w:bCs/>
                <w:color w:val="000000"/>
              </w:rPr>
              <w:t>x</w:t>
            </w:r>
            <w:proofErr w:type="gramEnd"/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4FF00A8" w14:textId="3AF1DB3F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  <w:proofErr w:type="gramStart"/>
            <w:r w:rsidRPr="00285037">
              <w:rPr>
                <w:rFonts w:ascii="Arial Narrow" w:hAnsi="Arial Narrow" w:cs="Arial"/>
                <w:bCs/>
                <w:color w:val="000000"/>
              </w:rPr>
              <w:t>x</w:t>
            </w:r>
            <w:proofErr w:type="gramEnd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8EC58" w14:textId="77777777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</w:p>
        </w:tc>
      </w:tr>
      <w:tr w:rsidR="00285037" w14:paraId="763F258A" w14:textId="77777777" w:rsidTr="00285037">
        <w:trPr>
          <w:trHeight w:val="952"/>
        </w:trPr>
        <w:tc>
          <w:tcPr>
            <w:tcW w:w="7464" w:type="dxa"/>
            <w:tcBorders>
              <w:left w:val="single" w:sz="4" w:space="0" w:color="000000"/>
              <w:bottom w:val="single" w:sz="4" w:space="0" w:color="000000"/>
            </w:tcBorders>
          </w:tcPr>
          <w:p w14:paraId="6F2ABF3F" w14:textId="77777777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pPr>
          </w:p>
          <w:p w14:paraId="55F7B7B1" w14:textId="77777777" w:rsidR="00285037" w:rsidRPr="00285037" w:rsidRDefault="00285037">
            <w:pPr>
              <w:pStyle w:val="WW-NormalWeb1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pPr>
            <w:r w:rsidRPr="00285037"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t>Entegrasyon testleri (Cihaz)</w:t>
            </w:r>
          </w:p>
          <w:p w14:paraId="1B4ED90B" w14:textId="77777777" w:rsidR="00285037" w:rsidRPr="00285037" w:rsidRDefault="00285037">
            <w:pPr>
              <w:pStyle w:val="WW-NormalWeb1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</w:tcBorders>
          </w:tcPr>
          <w:p w14:paraId="3AE9495F" w14:textId="77777777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</w:tcBorders>
          </w:tcPr>
          <w:p w14:paraId="22B09B34" w14:textId="77777777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</w:tcBorders>
          </w:tcPr>
          <w:p w14:paraId="6C3EDDA0" w14:textId="77777777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</w:tcBorders>
          </w:tcPr>
          <w:p w14:paraId="42C924C2" w14:textId="77777777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993F407" w14:textId="6B74C57E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  <w:proofErr w:type="gramStart"/>
            <w:r w:rsidRPr="00285037">
              <w:rPr>
                <w:rFonts w:ascii="Arial Narrow" w:hAnsi="Arial Narrow" w:cs="Arial"/>
                <w:bCs/>
                <w:color w:val="000000"/>
              </w:rPr>
              <w:t>x</w:t>
            </w:r>
            <w:proofErr w:type="gramEnd"/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8A4E" w14:textId="1110CECF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</w:p>
        </w:tc>
      </w:tr>
      <w:tr w:rsidR="00285037" w14:paraId="3A259F2B" w14:textId="77777777" w:rsidTr="00285037">
        <w:trPr>
          <w:trHeight w:val="1190"/>
        </w:trPr>
        <w:tc>
          <w:tcPr>
            <w:tcW w:w="7464" w:type="dxa"/>
            <w:tcBorders>
              <w:left w:val="single" w:sz="4" w:space="0" w:color="000000"/>
              <w:bottom w:val="single" w:sz="4" w:space="0" w:color="000000"/>
            </w:tcBorders>
          </w:tcPr>
          <w:p w14:paraId="6F901897" w14:textId="77777777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pPr>
          </w:p>
          <w:p w14:paraId="1F8B4B2F" w14:textId="403402E3" w:rsidR="00285037" w:rsidRPr="00285037" w:rsidRDefault="00285037">
            <w:pPr>
              <w:pStyle w:val="WW-NormalWeb1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pPr>
            <w:r w:rsidRPr="00285037"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t xml:space="preserve">Ürünü ortama </w:t>
            </w:r>
            <w:proofErr w:type="gramStart"/>
            <w:r w:rsidRPr="00285037"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t>alma(</w:t>
            </w:r>
            <w:proofErr w:type="spellStart"/>
            <w:proofErr w:type="gramEnd"/>
            <w:r w:rsidRPr="00285037"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t>Storelara</w:t>
            </w:r>
            <w:proofErr w:type="spellEnd"/>
            <w:r w:rsidRPr="00285037"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t xml:space="preserve"> yükleme)</w:t>
            </w:r>
          </w:p>
          <w:p w14:paraId="3DD01FCB" w14:textId="77777777" w:rsidR="00285037" w:rsidRPr="00285037" w:rsidRDefault="00285037">
            <w:pPr>
              <w:pStyle w:val="WW-NormalWeb1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</w:tcBorders>
          </w:tcPr>
          <w:p w14:paraId="746080CA" w14:textId="77777777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</w:tcBorders>
          </w:tcPr>
          <w:p w14:paraId="3539C19D" w14:textId="77777777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</w:tcBorders>
          </w:tcPr>
          <w:p w14:paraId="03C5842C" w14:textId="77777777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</w:tcBorders>
          </w:tcPr>
          <w:p w14:paraId="4B6C412F" w14:textId="77777777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30D8091" w14:textId="77777777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A0203" w14:textId="2C8E40B0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  <w:proofErr w:type="gramStart"/>
            <w:r w:rsidRPr="00285037">
              <w:rPr>
                <w:rFonts w:ascii="Arial Narrow" w:hAnsi="Arial Narrow" w:cs="Arial"/>
                <w:bCs/>
                <w:color w:val="000000"/>
              </w:rPr>
              <w:t>x</w:t>
            </w:r>
            <w:proofErr w:type="gramEnd"/>
          </w:p>
        </w:tc>
      </w:tr>
      <w:tr w:rsidR="00285037" w14:paraId="2EF36222" w14:textId="77777777" w:rsidTr="00285037">
        <w:trPr>
          <w:trHeight w:val="1428"/>
        </w:trPr>
        <w:tc>
          <w:tcPr>
            <w:tcW w:w="7464" w:type="dxa"/>
            <w:tcBorders>
              <w:left w:val="single" w:sz="4" w:space="0" w:color="000000"/>
              <w:bottom w:val="single" w:sz="4" w:space="0" w:color="000000"/>
            </w:tcBorders>
          </w:tcPr>
          <w:p w14:paraId="50581A26" w14:textId="77777777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pPr>
          </w:p>
          <w:p w14:paraId="5EF0025D" w14:textId="77777777" w:rsidR="00285037" w:rsidRPr="00285037" w:rsidRDefault="00285037">
            <w:pPr>
              <w:pStyle w:val="WW-NormalWeb1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pPr>
            <w:r w:rsidRPr="00285037"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t xml:space="preserve">Tanıtım Faaliyetleri (Kullanıcı </w:t>
            </w:r>
            <w:proofErr w:type="spellStart"/>
            <w:r w:rsidRPr="00285037"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t>arayüzü</w:t>
            </w:r>
            <w:proofErr w:type="spellEnd"/>
            <w:r w:rsidRPr="00285037"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  <w:t xml:space="preserve"> fotoğraf ve videolarının hazırlanması, Reklam)</w:t>
            </w:r>
          </w:p>
          <w:p w14:paraId="38978C77" w14:textId="77777777" w:rsidR="00285037" w:rsidRPr="00285037" w:rsidRDefault="00285037">
            <w:pPr>
              <w:pStyle w:val="WW-NormalWeb1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</w:tcBorders>
          </w:tcPr>
          <w:p w14:paraId="28F4938A" w14:textId="77777777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</w:tcBorders>
          </w:tcPr>
          <w:p w14:paraId="49CCD499" w14:textId="77777777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</w:tcBorders>
          </w:tcPr>
          <w:p w14:paraId="5204C5A7" w14:textId="77777777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</w:tcBorders>
          </w:tcPr>
          <w:p w14:paraId="1C1F69DE" w14:textId="77777777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</w:p>
        </w:tc>
        <w:tc>
          <w:tcPr>
            <w:tcW w:w="1339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C2D2716" w14:textId="77777777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7518" w14:textId="685472F5" w:rsidR="00285037" w:rsidRPr="00285037" w:rsidRDefault="00285037">
            <w:pPr>
              <w:pStyle w:val="WW-NormalWeb1"/>
              <w:snapToGrid w:val="0"/>
              <w:spacing w:before="0" w:after="0"/>
              <w:jc w:val="both"/>
              <w:rPr>
                <w:rFonts w:ascii="Arial Narrow" w:hAnsi="Arial Narrow" w:cs="Arial"/>
                <w:bCs/>
                <w:color w:val="000000"/>
              </w:rPr>
            </w:pPr>
            <w:proofErr w:type="gramStart"/>
            <w:r w:rsidRPr="00285037">
              <w:rPr>
                <w:rFonts w:ascii="Arial Narrow" w:hAnsi="Arial Narrow" w:cs="Arial"/>
                <w:bCs/>
                <w:color w:val="000000"/>
              </w:rPr>
              <w:t>x</w:t>
            </w:r>
            <w:proofErr w:type="gramEnd"/>
          </w:p>
        </w:tc>
      </w:tr>
    </w:tbl>
    <w:p w14:paraId="2C185D66" w14:textId="77777777" w:rsidR="00097517" w:rsidRDefault="00097517"/>
    <w:p w14:paraId="3DC3E141" w14:textId="77777777" w:rsidR="00357CA5" w:rsidRDefault="00357CA5">
      <w:pPr>
        <w:sectPr w:rsidR="00357CA5">
          <w:footnotePr>
            <w:pos w:val="beneathText"/>
          </w:footnotePr>
          <w:pgSz w:w="16837" w:h="11899" w:orient="landscape"/>
          <w:pgMar w:top="851" w:right="851" w:bottom="697" w:left="567" w:header="708" w:footer="708" w:gutter="0"/>
          <w:cols w:space="708"/>
          <w:docGrid w:linePitch="360"/>
        </w:sectPr>
      </w:pPr>
    </w:p>
    <w:p w14:paraId="1EA5543B" w14:textId="77777777" w:rsidR="00357CA5" w:rsidRPr="00285037" w:rsidRDefault="00357CA5" w:rsidP="00357CA5">
      <w:pPr>
        <w:rPr>
          <w:rFonts w:ascii="Arial" w:hAnsi="Arial" w:cs="Arial"/>
          <w:b/>
          <w:bCs/>
          <w:szCs w:val="24"/>
          <w:u w:val="single"/>
        </w:rPr>
      </w:pPr>
      <w:proofErr w:type="spellStart"/>
      <w:r w:rsidRPr="00285037">
        <w:rPr>
          <w:rFonts w:ascii="Arial" w:hAnsi="Arial" w:cs="Arial"/>
          <w:b/>
          <w:bCs/>
          <w:szCs w:val="24"/>
          <w:u w:val="single"/>
        </w:rPr>
        <w:lastRenderedPageBreak/>
        <w:t>Grup</w:t>
      </w:r>
      <w:proofErr w:type="spellEnd"/>
      <w:r w:rsidRPr="00285037">
        <w:rPr>
          <w:rFonts w:ascii="Arial" w:hAnsi="Arial" w:cs="Arial"/>
          <w:b/>
          <w:bCs/>
          <w:szCs w:val="24"/>
          <w:u w:val="single"/>
        </w:rPr>
        <w:t xml:space="preserve"> </w:t>
      </w:r>
      <w:proofErr w:type="spellStart"/>
      <w:r w:rsidRPr="00285037">
        <w:rPr>
          <w:rFonts w:ascii="Arial" w:hAnsi="Arial" w:cs="Arial"/>
          <w:b/>
          <w:bCs/>
          <w:szCs w:val="24"/>
          <w:u w:val="single"/>
        </w:rPr>
        <w:t>Üyeleri</w:t>
      </w:r>
      <w:proofErr w:type="spellEnd"/>
      <w:r w:rsidRPr="00285037">
        <w:rPr>
          <w:rFonts w:ascii="Arial" w:hAnsi="Arial" w:cs="Arial"/>
          <w:b/>
          <w:bCs/>
          <w:szCs w:val="24"/>
          <w:u w:val="single"/>
        </w:rPr>
        <w:t>:</w:t>
      </w:r>
    </w:p>
    <w:p w14:paraId="479D1833" w14:textId="77777777" w:rsidR="00357CA5" w:rsidRPr="00285037" w:rsidRDefault="00357CA5" w:rsidP="00357CA5">
      <w:pPr>
        <w:rPr>
          <w:rFonts w:ascii="Arial" w:hAnsi="Arial" w:cs="Arial"/>
          <w:b/>
          <w:bCs/>
          <w:szCs w:val="24"/>
          <w:u w:val="single"/>
        </w:rPr>
      </w:pPr>
    </w:p>
    <w:p w14:paraId="70B64247" w14:textId="77777777" w:rsidR="00357CA5" w:rsidRPr="00285037" w:rsidRDefault="00357CA5" w:rsidP="00357CA5">
      <w:pPr>
        <w:rPr>
          <w:rFonts w:ascii="Arial" w:hAnsi="Arial" w:cs="Arial"/>
          <w:szCs w:val="24"/>
        </w:rPr>
      </w:pPr>
      <w:r w:rsidRPr="00285037">
        <w:rPr>
          <w:rFonts w:ascii="Arial" w:hAnsi="Arial" w:cs="Arial"/>
          <w:szCs w:val="24"/>
        </w:rPr>
        <w:t xml:space="preserve">1306150074 </w:t>
      </w:r>
      <w:proofErr w:type="spellStart"/>
      <w:r w:rsidRPr="00285037">
        <w:rPr>
          <w:rFonts w:ascii="Arial" w:hAnsi="Arial" w:cs="Arial"/>
          <w:szCs w:val="24"/>
        </w:rPr>
        <w:t>Halit</w:t>
      </w:r>
      <w:proofErr w:type="spellEnd"/>
      <w:r w:rsidRPr="00285037">
        <w:rPr>
          <w:rFonts w:ascii="Arial" w:hAnsi="Arial" w:cs="Arial"/>
          <w:szCs w:val="24"/>
        </w:rPr>
        <w:t xml:space="preserve"> </w:t>
      </w:r>
      <w:proofErr w:type="spellStart"/>
      <w:r w:rsidRPr="00285037">
        <w:rPr>
          <w:rFonts w:ascii="Arial" w:hAnsi="Arial" w:cs="Arial"/>
          <w:szCs w:val="24"/>
        </w:rPr>
        <w:t>Behram</w:t>
      </w:r>
      <w:proofErr w:type="spellEnd"/>
      <w:r w:rsidRPr="00285037">
        <w:rPr>
          <w:rFonts w:ascii="Arial" w:hAnsi="Arial" w:cs="Arial"/>
          <w:szCs w:val="24"/>
        </w:rPr>
        <w:t xml:space="preserve"> </w:t>
      </w:r>
      <w:proofErr w:type="spellStart"/>
      <w:r w:rsidRPr="00285037">
        <w:rPr>
          <w:rFonts w:ascii="Arial" w:hAnsi="Arial" w:cs="Arial"/>
          <w:szCs w:val="24"/>
        </w:rPr>
        <w:t>Torunlu</w:t>
      </w:r>
      <w:proofErr w:type="spellEnd"/>
    </w:p>
    <w:p w14:paraId="1B199143" w14:textId="77777777" w:rsidR="00357CA5" w:rsidRPr="00285037" w:rsidRDefault="00357CA5" w:rsidP="00357CA5">
      <w:pPr>
        <w:rPr>
          <w:rFonts w:ascii="Arial" w:hAnsi="Arial" w:cs="Arial"/>
          <w:szCs w:val="24"/>
        </w:rPr>
      </w:pPr>
      <w:r w:rsidRPr="00285037">
        <w:rPr>
          <w:rFonts w:ascii="Arial" w:hAnsi="Arial" w:cs="Arial"/>
          <w:szCs w:val="24"/>
        </w:rPr>
        <w:t xml:space="preserve">1306160019 Safa </w:t>
      </w:r>
      <w:proofErr w:type="spellStart"/>
      <w:r w:rsidRPr="00285037">
        <w:rPr>
          <w:rFonts w:ascii="Arial" w:hAnsi="Arial" w:cs="Arial"/>
          <w:szCs w:val="24"/>
        </w:rPr>
        <w:t>Çeşitcioğlu</w:t>
      </w:r>
      <w:proofErr w:type="spellEnd"/>
    </w:p>
    <w:p w14:paraId="3EE6675F" w14:textId="77777777" w:rsidR="00357CA5" w:rsidRPr="00285037" w:rsidRDefault="00357CA5" w:rsidP="00357CA5">
      <w:pPr>
        <w:rPr>
          <w:rFonts w:ascii="Arial" w:hAnsi="Arial" w:cs="Arial"/>
          <w:szCs w:val="24"/>
        </w:rPr>
      </w:pPr>
      <w:r w:rsidRPr="00285037">
        <w:rPr>
          <w:rFonts w:ascii="Arial" w:hAnsi="Arial" w:cs="Arial"/>
          <w:szCs w:val="24"/>
        </w:rPr>
        <w:t xml:space="preserve">1306160079 Mustafa </w:t>
      </w:r>
      <w:proofErr w:type="spellStart"/>
      <w:r w:rsidRPr="00285037">
        <w:rPr>
          <w:rFonts w:ascii="Arial" w:hAnsi="Arial" w:cs="Arial"/>
          <w:szCs w:val="24"/>
        </w:rPr>
        <w:t>Hamzaoğlu</w:t>
      </w:r>
      <w:proofErr w:type="spellEnd"/>
      <w:r w:rsidRPr="00285037">
        <w:rPr>
          <w:rFonts w:ascii="Arial" w:hAnsi="Arial" w:cs="Arial"/>
          <w:szCs w:val="24"/>
        </w:rPr>
        <w:t xml:space="preserve"> </w:t>
      </w:r>
    </w:p>
    <w:p w14:paraId="28186B8C" w14:textId="77777777" w:rsidR="00357CA5" w:rsidRPr="00285037" w:rsidRDefault="00357CA5" w:rsidP="00357CA5">
      <w:pPr>
        <w:rPr>
          <w:rFonts w:ascii="Arial" w:hAnsi="Arial" w:cs="Arial"/>
          <w:szCs w:val="24"/>
        </w:rPr>
      </w:pPr>
      <w:r w:rsidRPr="00285037">
        <w:rPr>
          <w:rFonts w:ascii="Arial" w:hAnsi="Arial" w:cs="Arial"/>
          <w:szCs w:val="24"/>
        </w:rPr>
        <w:t xml:space="preserve">1306160087 Kenancan Aydın </w:t>
      </w:r>
    </w:p>
    <w:p w14:paraId="4BE2B100" w14:textId="77777777" w:rsidR="00357CA5" w:rsidRPr="00357CA5" w:rsidRDefault="00357CA5" w:rsidP="00357CA5">
      <w:pPr>
        <w:pStyle w:val="WW-NormalWeb1"/>
        <w:spacing w:before="0" w:after="0"/>
        <w:jc w:val="both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</w:p>
    <w:sectPr w:rsidR="00357CA5" w:rsidRPr="00357CA5">
      <w:footerReference w:type="default" r:id="rId9"/>
      <w:footnotePr>
        <w:pos w:val="beneathText"/>
      </w:footnotePr>
      <w:pgSz w:w="11899" w:h="16837"/>
      <w:pgMar w:top="851" w:right="700" w:bottom="567" w:left="851" w:header="708" w:footer="1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A4E67" w14:textId="77777777" w:rsidR="00422B19" w:rsidRDefault="00422B19">
      <w:r>
        <w:separator/>
      </w:r>
    </w:p>
  </w:endnote>
  <w:endnote w:type="continuationSeparator" w:id="0">
    <w:p w14:paraId="5414A84C" w14:textId="77777777" w:rsidR="00422B19" w:rsidRDefault="00422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96133" w14:textId="77777777" w:rsidR="00376886" w:rsidRDefault="00376886" w:rsidP="00376886">
    <w:pPr>
      <w:pStyle w:val="AltBilgi"/>
      <w:rPr>
        <w:sz w:val="16"/>
        <w:szCs w:val="16"/>
      </w:rPr>
    </w:pPr>
    <w:r>
      <w:rPr>
        <w:sz w:val="16"/>
        <w:szCs w:val="16"/>
      </w:rPr>
      <w:t xml:space="preserve">İstanbul </w:t>
    </w:r>
    <w:proofErr w:type="spellStart"/>
    <w:r>
      <w:rPr>
        <w:sz w:val="16"/>
        <w:szCs w:val="16"/>
      </w:rPr>
      <w:t>Üniversitesi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Bilgisayar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Mühendisliği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Bölümü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Bitirme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Projesi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Teklif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Formu</w:t>
    </w:r>
    <w:proofErr w:type="spellEnd"/>
    <w:r>
      <w:rPr>
        <w:sz w:val="16"/>
        <w:szCs w:val="16"/>
      </w:rPr>
      <w:t xml:space="preserve"> (TÜBİTAK </w:t>
    </w:r>
    <w:r w:rsidRPr="003E13B6">
      <w:rPr>
        <w:sz w:val="16"/>
        <w:szCs w:val="16"/>
      </w:rPr>
      <w:t>1001BF-01</w:t>
    </w:r>
    <w:r>
      <w:rPr>
        <w:sz w:val="16"/>
        <w:szCs w:val="16"/>
      </w:rPr>
      <w:t xml:space="preserve">-09/03/2011 </w:t>
    </w:r>
    <w:proofErr w:type="spellStart"/>
    <w:proofErr w:type="gramStart"/>
    <w:r>
      <w:rPr>
        <w:sz w:val="16"/>
        <w:szCs w:val="16"/>
      </w:rPr>
      <w:t>formundan</w:t>
    </w:r>
    <w:proofErr w:type="spellEnd"/>
    <w:r w:rsidRPr="003E13B6">
      <w:rPr>
        <w:sz w:val="16"/>
        <w:szCs w:val="16"/>
      </w:rPr>
      <w:t xml:space="preserve"> </w:t>
    </w:r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uyarlanmıştır</w:t>
    </w:r>
    <w:proofErr w:type="spellEnd"/>
    <w:proofErr w:type="gramEnd"/>
    <w:r>
      <w:rPr>
        <w:sz w:val="16"/>
        <w:szCs w:val="16"/>
      </w:rPr>
      <w:t xml:space="preserve">) </w:t>
    </w:r>
  </w:p>
  <w:p w14:paraId="7A52E7A5" w14:textId="77777777" w:rsidR="00376886" w:rsidRPr="003E13B6" w:rsidRDefault="00376886" w:rsidP="00376886">
    <w:pPr>
      <w:pStyle w:val="AltBilgi"/>
      <w:rPr>
        <w:sz w:val="16"/>
        <w:szCs w:val="16"/>
      </w:rPr>
    </w:pPr>
    <w:r w:rsidRPr="003E13B6">
      <w:rPr>
        <w:sz w:val="16"/>
        <w:szCs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44E1" w14:textId="77777777" w:rsidR="003E13B6" w:rsidRDefault="00641B26" w:rsidP="003E13B6">
    <w:pPr>
      <w:pStyle w:val="AltBilgi"/>
      <w:rPr>
        <w:sz w:val="16"/>
        <w:szCs w:val="16"/>
      </w:rPr>
    </w:pPr>
    <w:r>
      <w:rPr>
        <w:sz w:val="16"/>
        <w:szCs w:val="16"/>
      </w:rPr>
      <w:t>İstan</w:t>
    </w:r>
    <w:r w:rsidR="00376886">
      <w:rPr>
        <w:sz w:val="16"/>
        <w:szCs w:val="16"/>
      </w:rPr>
      <w:t xml:space="preserve">bul </w:t>
    </w:r>
    <w:proofErr w:type="spellStart"/>
    <w:r w:rsidR="00376886">
      <w:rPr>
        <w:sz w:val="16"/>
        <w:szCs w:val="16"/>
      </w:rPr>
      <w:t>Üniversitesi</w:t>
    </w:r>
    <w:proofErr w:type="spellEnd"/>
    <w:r w:rsidR="00376886">
      <w:rPr>
        <w:sz w:val="16"/>
        <w:szCs w:val="16"/>
      </w:rPr>
      <w:t xml:space="preserve"> </w:t>
    </w:r>
    <w:proofErr w:type="spellStart"/>
    <w:r w:rsidR="005C5FD4">
      <w:rPr>
        <w:sz w:val="16"/>
        <w:szCs w:val="16"/>
      </w:rPr>
      <w:t>Cerrahpaşa</w:t>
    </w:r>
    <w:proofErr w:type="spellEnd"/>
    <w:r w:rsidR="005C5FD4">
      <w:rPr>
        <w:sz w:val="16"/>
        <w:szCs w:val="16"/>
      </w:rPr>
      <w:t xml:space="preserve"> </w:t>
    </w:r>
    <w:proofErr w:type="spellStart"/>
    <w:r w:rsidR="00376886">
      <w:rPr>
        <w:sz w:val="16"/>
        <w:szCs w:val="16"/>
      </w:rPr>
      <w:t>Bilgisayar</w:t>
    </w:r>
    <w:proofErr w:type="spellEnd"/>
    <w:r w:rsidR="00376886">
      <w:rPr>
        <w:sz w:val="16"/>
        <w:szCs w:val="16"/>
      </w:rPr>
      <w:t xml:space="preserve"> </w:t>
    </w:r>
    <w:proofErr w:type="spellStart"/>
    <w:r w:rsidR="00376886">
      <w:rPr>
        <w:sz w:val="16"/>
        <w:szCs w:val="16"/>
      </w:rPr>
      <w:t>Mühendisliği</w:t>
    </w:r>
    <w:proofErr w:type="spellEnd"/>
    <w:r>
      <w:rPr>
        <w:sz w:val="16"/>
        <w:szCs w:val="16"/>
      </w:rPr>
      <w:t xml:space="preserve"> </w:t>
    </w:r>
    <w:proofErr w:type="spellStart"/>
    <w:r w:rsidR="00376886">
      <w:rPr>
        <w:sz w:val="16"/>
        <w:szCs w:val="16"/>
      </w:rPr>
      <w:t>Bölümü</w:t>
    </w:r>
    <w:proofErr w:type="spellEnd"/>
    <w:r w:rsidR="00376886"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Bitirme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Projesi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Teklif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Formu</w:t>
    </w:r>
    <w:proofErr w:type="spellEnd"/>
    <w:r>
      <w:rPr>
        <w:sz w:val="16"/>
        <w:szCs w:val="16"/>
      </w:rPr>
      <w:t xml:space="preserve"> (TÜBİTAK </w:t>
    </w:r>
    <w:r w:rsidR="003E13B6" w:rsidRPr="003E13B6">
      <w:rPr>
        <w:sz w:val="16"/>
        <w:szCs w:val="16"/>
      </w:rPr>
      <w:t>1001BF-01</w:t>
    </w:r>
    <w:r>
      <w:rPr>
        <w:sz w:val="16"/>
        <w:szCs w:val="16"/>
      </w:rPr>
      <w:t xml:space="preserve">-09/03/2011 </w:t>
    </w:r>
    <w:proofErr w:type="spellStart"/>
    <w:proofErr w:type="gramStart"/>
    <w:r>
      <w:rPr>
        <w:sz w:val="16"/>
        <w:szCs w:val="16"/>
      </w:rPr>
      <w:t>formundan</w:t>
    </w:r>
    <w:proofErr w:type="spellEnd"/>
    <w:r w:rsidR="003E13B6" w:rsidRPr="003E13B6">
      <w:rPr>
        <w:sz w:val="16"/>
        <w:szCs w:val="16"/>
      </w:rPr>
      <w:t xml:space="preserve"> </w:t>
    </w:r>
    <w:r w:rsidR="003E13B6"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uyarlanmıştır</w:t>
    </w:r>
    <w:proofErr w:type="spellEnd"/>
    <w:proofErr w:type="gramEnd"/>
    <w:r>
      <w:rPr>
        <w:sz w:val="16"/>
        <w:szCs w:val="16"/>
      </w:rPr>
      <w:t>)</w:t>
    </w:r>
    <w:r w:rsidR="003E13B6">
      <w:rPr>
        <w:sz w:val="16"/>
        <w:szCs w:val="16"/>
      </w:rPr>
      <w:t xml:space="preserve"> </w:t>
    </w:r>
  </w:p>
  <w:p w14:paraId="2C632FED" w14:textId="77777777" w:rsidR="003E13B6" w:rsidRPr="003E13B6" w:rsidRDefault="003E13B6" w:rsidP="003E13B6">
    <w:pPr>
      <w:pStyle w:val="AltBilgi"/>
      <w:rPr>
        <w:sz w:val="16"/>
        <w:szCs w:val="16"/>
      </w:rPr>
    </w:pPr>
    <w:r w:rsidRPr="003E13B6">
      <w:rPr>
        <w:sz w:val="16"/>
        <w:szCs w:val="16"/>
      </w:rPr>
      <w:t xml:space="preserve"> </w:t>
    </w:r>
  </w:p>
  <w:p w14:paraId="743255CF" w14:textId="77777777" w:rsidR="000E790E" w:rsidRPr="003E13B6" w:rsidRDefault="000E790E">
    <w:pPr>
      <w:pStyle w:val="AltBilgi"/>
      <w:rPr>
        <w:lang w:val="tr-T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A4F9A" w14:textId="77777777" w:rsidR="00422B19" w:rsidRDefault="00422B19">
      <w:r>
        <w:separator/>
      </w:r>
    </w:p>
  </w:footnote>
  <w:footnote w:type="continuationSeparator" w:id="0">
    <w:p w14:paraId="5B4FB682" w14:textId="77777777" w:rsidR="00422B19" w:rsidRDefault="00422B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D19C7" w14:textId="77777777" w:rsidR="00872B94" w:rsidRPr="00872B94" w:rsidRDefault="00872B94" w:rsidP="00872B94">
    <w:pPr>
      <w:pStyle w:val="stBilgi"/>
      <w:spacing w:after="20"/>
      <w:jc w:val="right"/>
      <w:rPr>
        <w:rFonts w:ascii="Cambria" w:hAnsi="Cambria" w:cs="Arial"/>
        <w:b/>
        <w:noProof/>
        <w:sz w:val="22"/>
        <w:szCs w:val="24"/>
        <w:lang w:val="tr-TR" w:eastAsia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25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pStyle w:val="Balk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gZiQyNjc1MTcwMzCyUdpeDU4uLM/DyQAsNaAK990uAsAAAA"/>
  </w:docVars>
  <w:rsids>
    <w:rsidRoot w:val="008765B8"/>
    <w:rsid w:val="00004565"/>
    <w:rsid w:val="000301FE"/>
    <w:rsid w:val="000313B4"/>
    <w:rsid w:val="0006748E"/>
    <w:rsid w:val="000744AB"/>
    <w:rsid w:val="000904F9"/>
    <w:rsid w:val="000919AD"/>
    <w:rsid w:val="00097517"/>
    <w:rsid w:val="000B46C9"/>
    <w:rsid w:val="000D059D"/>
    <w:rsid w:val="000E790E"/>
    <w:rsid w:val="000F5A70"/>
    <w:rsid w:val="001241A0"/>
    <w:rsid w:val="00134082"/>
    <w:rsid w:val="00161023"/>
    <w:rsid w:val="00190591"/>
    <w:rsid w:val="00196D58"/>
    <w:rsid w:val="001A433A"/>
    <w:rsid w:val="001B431E"/>
    <w:rsid w:val="001C6745"/>
    <w:rsid w:val="001C6C57"/>
    <w:rsid w:val="00205D62"/>
    <w:rsid w:val="00214A12"/>
    <w:rsid w:val="00236E9C"/>
    <w:rsid w:val="00247C6B"/>
    <w:rsid w:val="00285037"/>
    <w:rsid w:val="002A0386"/>
    <w:rsid w:val="002A3799"/>
    <w:rsid w:val="00304C0F"/>
    <w:rsid w:val="00305984"/>
    <w:rsid w:val="003063B4"/>
    <w:rsid w:val="003460DC"/>
    <w:rsid w:val="00357CA5"/>
    <w:rsid w:val="00361729"/>
    <w:rsid w:val="00371801"/>
    <w:rsid w:val="003754B0"/>
    <w:rsid w:val="00376886"/>
    <w:rsid w:val="003975A9"/>
    <w:rsid w:val="003A0970"/>
    <w:rsid w:val="003E13B6"/>
    <w:rsid w:val="003E2F34"/>
    <w:rsid w:val="00400A7C"/>
    <w:rsid w:val="00414498"/>
    <w:rsid w:val="00417CA3"/>
    <w:rsid w:val="00422B19"/>
    <w:rsid w:val="0044223A"/>
    <w:rsid w:val="0044255B"/>
    <w:rsid w:val="00475179"/>
    <w:rsid w:val="004859B6"/>
    <w:rsid w:val="00491BE1"/>
    <w:rsid w:val="004937D8"/>
    <w:rsid w:val="004A362F"/>
    <w:rsid w:val="004B1056"/>
    <w:rsid w:val="004F3D60"/>
    <w:rsid w:val="00503653"/>
    <w:rsid w:val="00527947"/>
    <w:rsid w:val="00536657"/>
    <w:rsid w:val="0054532D"/>
    <w:rsid w:val="005676B5"/>
    <w:rsid w:val="00573A7B"/>
    <w:rsid w:val="005A3FA3"/>
    <w:rsid w:val="005C5FD4"/>
    <w:rsid w:val="005C782C"/>
    <w:rsid w:val="005F06C3"/>
    <w:rsid w:val="005F16FD"/>
    <w:rsid w:val="005F3084"/>
    <w:rsid w:val="00603474"/>
    <w:rsid w:val="00606C4F"/>
    <w:rsid w:val="006128F5"/>
    <w:rsid w:val="00630839"/>
    <w:rsid w:val="00632060"/>
    <w:rsid w:val="0063608F"/>
    <w:rsid w:val="00641B26"/>
    <w:rsid w:val="00643693"/>
    <w:rsid w:val="006A29DD"/>
    <w:rsid w:val="006A7DE0"/>
    <w:rsid w:val="006E49EC"/>
    <w:rsid w:val="006E7E6D"/>
    <w:rsid w:val="006F21E6"/>
    <w:rsid w:val="0071127F"/>
    <w:rsid w:val="00726991"/>
    <w:rsid w:val="007763D0"/>
    <w:rsid w:val="007A4CDE"/>
    <w:rsid w:val="007A5E55"/>
    <w:rsid w:val="007C0C5E"/>
    <w:rsid w:val="007C2EDC"/>
    <w:rsid w:val="0080211F"/>
    <w:rsid w:val="008025D6"/>
    <w:rsid w:val="00810C75"/>
    <w:rsid w:val="008439AA"/>
    <w:rsid w:val="008504CB"/>
    <w:rsid w:val="00866418"/>
    <w:rsid w:val="00870980"/>
    <w:rsid w:val="00872B94"/>
    <w:rsid w:val="00874DC2"/>
    <w:rsid w:val="008765B8"/>
    <w:rsid w:val="00887BD1"/>
    <w:rsid w:val="00894DCA"/>
    <w:rsid w:val="008D6725"/>
    <w:rsid w:val="009012B8"/>
    <w:rsid w:val="00910FBF"/>
    <w:rsid w:val="009701BF"/>
    <w:rsid w:val="00980FF1"/>
    <w:rsid w:val="00985EBC"/>
    <w:rsid w:val="00996987"/>
    <w:rsid w:val="009A5AAF"/>
    <w:rsid w:val="009B47AA"/>
    <w:rsid w:val="009E102D"/>
    <w:rsid w:val="009F0ED5"/>
    <w:rsid w:val="009F237D"/>
    <w:rsid w:val="009F2850"/>
    <w:rsid w:val="00A067E2"/>
    <w:rsid w:val="00A71038"/>
    <w:rsid w:val="00A74AB9"/>
    <w:rsid w:val="00A922E5"/>
    <w:rsid w:val="00A933DB"/>
    <w:rsid w:val="00AA7041"/>
    <w:rsid w:val="00AB15A6"/>
    <w:rsid w:val="00AC6DC5"/>
    <w:rsid w:val="00AF5103"/>
    <w:rsid w:val="00B2139B"/>
    <w:rsid w:val="00B40B67"/>
    <w:rsid w:val="00B54401"/>
    <w:rsid w:val="00B70665"/>
    <w:rsid w:val="00B91585"/>
    <w:rsid w:val="00B954CB"/>
    <w:rsid w:val="00BA0E23"/>
    <w:rsid w:val="00C1019E"/>
    <w:rsid w:val="00C12441"/>
    <w:rsid w:val="00C23EE6"/>
    <w:rsid w:val="00C441EA"/>
    <w:rsid w:val="00C50D7C"/>
    <w:rsid w:val="00C531EE"/>
    <w:rsid w:val="00C828D2"/>
    <w:rsid w:val="00C82D2A"/>
    <w:rsid w:val="00CA6BCF"/>
    <w:rsid w:val="00CB5E92"/>
    <w:rsid w:val="00CB7BCF"/>
    <w:rsid w:val="00CD745A"/>
    <w:rsid w:val="00CE7B10"/>
    <w:rsid w:val="00CF23BF"/>
    <w:rsid w:val="00CF73F9"/>
    <w:rsid w:val="00CF7D6A"/>
    <w:rsid w:val="00D03657"/>
    <w:rsid w:val="00D0690C"/>
    <w:rsid w:val="00D24310"/>
    <w:rsid w:val="00D35F2D"/>
    <w:rsid w:val="00D46DD6"/>
    <w:rsid w:val="00D55222"/>
    <w:rsid w:val="00D739B1"/>
    <w:rsid w:val="00D75E1F"/>
    <w:rsid w:val="00D93911"/>
    <w:rsid w:val="00DA00B2"/>
    <w:rsid w:val="00DA0F32"/>
    <w:rsid w:val="00DC67E8"/>
    <w:rsid w:val="00DD5EE0"/>
    <w:rsid w:val="00DE0DB6"/>
    <w:rsid w:val="00E42809"/>
    <w:rsid w:val="00E46EC9"/>
    <w:rsid w:val="00E5386A"/>
    <w:rsid w:val="00E61E53"/>
    <w:rsid w:val="00EE4E67"/>
    <w:rsid w:val="00EF75BF"/>
    <w:rsid w:val="00F261F3"/>
    <w:rsid w:val="00F27F4B"/>
    <w:rsid w:val="00F374E8"/>
    <w:rsid w:val="00F648D9"/>
    <w:rsid w:val="00F675E4"/>
    <w:rsid w:val="00F83F83"/>
    <w:rsid w:val="00F847A0"/>
    <w:rsid w:val="00FA3B8D"/>
    <w:rsid w:val="00FB2E77"/>
    <w:rsid w:val="00FC71D0"/>
    <w:rsid w:val="00FE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2870E"/>
  <w15:chartTrackingRefBased/>
  <w15:docId w15:val="{626036A9-B5B5-4899-A6E3-1B2C113E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lang w:val="en-US" w:eastAsia="ar-SA"/>
    </w:rPr>
  </w:style>
  <w:style w:type="paragraph" w:styleId="Balk1">
    <w:name w:val="heading 1"/>
    <w:basedOn w:val="Normal"/>
    <w:next w:val="Normal"/>
    <w:qFormat/>
    <w:pPr>
      <w:keepNext/>
      <w:numPr>
        <w:numId w:val="4"/>
      </w:numPr>
      <w:outlineLvl w:val="0"/>
    </w:pPr>
    <w:rPr>
      <w:b/>
      <w:bCs/>
      <w:szCs w:val="24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WW8Num2z0">
    <w:name w:val="WW8Num2z0"/>
    <w:rPr>
      <w:rFonts w:ascii="Symbol" w:eastAsia="Times New Roman" w:hAnsi="Symbol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  <w:sz w:val="20"/>
    </w:rPr>
  </w:style>
  <w:style w:type="character" w:customStyle="1" w:styleId="WW8Num22z1">
    <w:name w:val="WW8Num22z1"/>
    <w:rPr>
      <w:rFonts w:ascii="Courier New" w:hAnsi="Courier New"/>
      <w:sz w:val="20"/>
    </w:rPr>
  </w:style>
  <w:style w:type="character" w:customStyle="1" w:styleId="WW8Num22z2">
    <w:name w:val="WW8Num22z2"/>
    <w:rPr>
      <w:rFonts w:ascii="Wingdings" w:hAnsi="Wingdings"/>
      <w:sz w:val="20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5">
    <w:name w:val="WW8Num26z5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styleId="Kpr">
    <w:name w:val="Hyperlink"/>
    <w:rPr>
      <w:color w:val="0000FF"/>
      <w:u w:val="single"/>
    </w:rPr>
  </w:style>
  <w:style w:type="character" w:styleId="SayfaNumaras">
    <w:name w:val="page number"/>
    <w:basedOn w:val="VarsaylanParagrafYazTipi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Absatz-Standardschriftart">
    <w:name w:val="Absatz-Standardschriftart"/>
  </w:style>
  <w:style w:type="character" w:customStyle="1" w:styleId="WW-DefaultParagraphFont11">
    <w:name w:val="WW-Default Paragraph Font11"/>
  </w:style>
  <w:style w:type="character" w:customStyle="1" w:styleId="VarsaylanParagrafYazTipi2">
    <w:name w:val="Varsayılan Paragraf Yazı Tipi2"/>
  </w:style>
  <w:style w:type="character" w:customStyle="1" w:styleId="WW-Absatz-Standardschriftart">
    <w:name w:val="WW-Absatz-Standardschriftart"/>
  </w:style>
  <w:style w:type="character" w:customStyle="1" w:styleId="WW-VarsaylanParagrafYazTipi">
    <w:name w:val="WW-Varsayılan Paragraf Yazı Tipi"/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VarsaylanParagrafYazTipi1">
    <w:name w:val="Varsayılan Paragraf Yazı Tipi1"/>
  </w:style>
  <w:style w:type="character" w:customStyle="1" w:styleId="WW-Absatz-Standardschriftart1">
    <w:name w:val="WW-Absatz-Standardschriftart1"/>
  </w:style>
  <w:style w:type="character" w:customStyle="1" w:styleId="WW-DefaultParagraphFont111">
    <w:name w:val="WW-Default Paragraph Font111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-DefaultParagraphFont111111">
    <w:name w:val="WW-Default Paragraph Font111111"/>
  </w:style>
  <w:style w:type="character" w:styleId="zlenenKpr">
    <w:name w:val="FollowedHyperlink"/>
    <w:rPr>
      <w:color w:val="800080"/>
      <w:u w:val="single"/>
    </w:rPr>
  </w:style>
  <w:style w:type="character" w:customStyle="1" w:styleId="NumberingSymbols">
    <w:name w:val="Numbering Symbols"/>
  </w:style>
  <w:style w:type="character" w:customStyle="1" w:styleId="WW-NumberingSymbols">
    <w:name w:val="WW-Numbering Symbols"/>
  </w:style>
  <w:style w:type="character" w:styleId="Vurgu">
    <w:name w:val="Emphasis"/>
    <w:qFormat/>
    <w:rPr>
      <w:i/>
      <w:iCs/>
    </w:rPr>
  </w:style>
  <w:style w:type="character" w:customStyle="1" w:styleId="NormalkiYanaYaslaChar">
    <w:name w:val="Normal + İki Yana Yasla Char"/>
    <w:rPr>
      <w:sz w:val="24"/>
      <w:lang w:val="en-US" w:eastAsia="ar-SA" w:bidi="ar-SA"/>
    </w:rPr>
  </w:style>
  <w:style w:type="character" w:customStyle="1" w:styleId="WW8Num6z2">
    <w:name w:val="WW8Num6z2"/>
    <w:rPr>
      <w:rFonts w:ascii="Wingdings" w:hAnsi="Wingdings"/>
    </w:rPr>
  </w:style>
  <w:style w:type="character" w:styleId="AklamaBavurusu">
    <w:name w:val="annotation reference"/>
    <w:rPr>
      <w:sz w:val="16"/>
      <w:szCs w:val="16"/>
    </w:rPr>
  </w:style>
  <w:style w:type="paragraph" w:customStyle="1" w:styleId="Heading">
    <w:name w:val="Heading"/>
    <w:basedOn w:val="Normal"/>
    <w:next w:val="GvdeMetni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GvdeMetni">
    <w:name w:val="Body Text"/>
    <w:basedOn w:val="Normal"/>
    <w:pPr>
      <w:jc w:val="both"/>
    </w:pPr>
    <w:rPr>
      <w:rFonts w:ascii="Arial" w:hAnsi="Arial"/>
      <w:b/>
      <w:lang w:val="tr-TR"/>
    </w:rPr>
  </w:style>
  <w:style w:type="paragraph" w:styleId="Liste">
    <w:name w:val="List"/>
    <w:basedOn w:val="GvdeMetni"/>
    <w:rPr>
      <w:rFonts w:cs="Tahoma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WW-NormalWeb">
    <w:name w:val="WW-Normal (Web)"/>
    <w:basedOn w:val="Normal"/>
    <w:pPr>
      <w:spacing w:before="280" w:after="280"/>
    </w:pPr>
    <w:rPr>
      <w:rFonts w:ascii="Arial Unicode MS" w:eastAsia="Arial Unicode MS" w:hAnsi="Arial Unicode MS" w:cs="Arial Unicode MS"/>
      <w:szCs w:val="24"/>
    </w:rPr>
  </w:style>
  <w:style w:type="paragraph" w:customStyle="1" w:styleId="western">
    <w:name w:val="western"/>
    <w:basedOn w:val="Normal"/>
    <w:pPr>
      <w:widowControl/>
      <w:suppressAutoHyphens w:val="0"/>
      <w:spacing w:before="280"/>
      <w:jc w:val="both"/>
    </w:pPr>
    <w:rPr>
      <w:rFonts w:ascii="Arial" w:hAnsi="Arial" w:cs="Arial"/>
      <w:b/>
      <w:bCs/>
      <w:szCs w:val="24"/>
      <w:lang w:val="tr-TR"/>
    </w:rPr>
  </w:style>
  <w:style w:type="paragraph" w:styleId="AltBilgi">
    <w:name w:val="footer"/>
    <w:basedOn w:val="Normal"/>
    <w:pPr>
      <w:tabs>
        <w:tab w:val="center" w:pos="4536"/>
        <w:tab w:val="right" w:pos="9072"/>
      </w:tabs>
    </w:pPr>
  </w:style>
  <w:style w:type="paragraph" w:styleId="NormalWeb">
    <w:name w:val="Normal (Web)"/>
    <w:basedOn w:val="Normal"/>
    <w:pPr>
      <w:widowControl/>
      <w:suppressAutoHyphens w:val="0"/>
      <w:spacing w:before="280" w:after="280"/>
    </w:pPr>
    <w:rPr>
      <w:szCs w:val="24"/>
      <w:lang w:val="tr-TR"/>
    </w:rPr>
  </w:style>
  <w:style w:type="paragraph" w:styleId="HTMLncedenBiimlendirilmi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000000"/>
      <w:sz w:val="20"/>
      <w:lang w:val="tr-TR"/>
    </w:rPr>
  </w:style>
  <w:style w:type="paragraph" w:customStyle="1" w:styleId="Balk">
    <w:name w:val="Başlık"/>
    <w:basedOn w:val="Normal"/>
    <w:next w:val="GvdeMetni"/>
    <w:pPr>
      <w:keepNext/>
      <w:spacing w:before="240" w:after="120"/>
    </w:pPr>
    <w:rPr>
      <w:rFonts w:ascii="Tahoma" w:eastAsia="Tahoma" w:hAnsi="Tahoma" w:cs="Tahoma"/>
      <w:sz w:val="28"/>
      <w:szCs w:val="28"/>
    </w:rPr>
  </w:style>
  <w:style w:type="paragraph" w:customStyle="1" w:styleId="ResimYazs4">
    <w:name w:val="Resim Yazısı4"/>
    <w:basedOn w:val="Normal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Dizin">
    <w:name w:val="Dizin"/>
    <w:basedOn w:val="Normal"/>
    <w:pPr>
      <w:suppressLineNumbers/>
    </w:pPr>
    <w:rPr>
      <w:rFonts w:ascii="Arial" w:hAnsi="Arial"/>
    </w:rPr>
  </w:style>
  <w:style w:type="paragraph" w:customStyle="1" w:styleId="ResimYazs3">
    <w:name w:val="Resim Yazısı3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ResimYazs2">
    <w:name w:val="Resim Yazısı2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ResimYazs1">
    <w:name w:val="Resim Yazısı1"/>
    <w:basedOn w:val="Normal"/>
    <w:pPr>
      <w:suppressLineNumbers/>
      <w:spacing w:before="120" w:after="120"/>
    </w:pPr>
    <w:rPr>
      <w:rFonts w:ascii="Arial" w:hAnsi="Arial"/>
      <w:i/>
      <w:iCs/>
      <w:sz w:val="20"/>
    </w:rPr>
  </w:style>
  <w:style w:type="paragraph" w:customStyle="1" w:styleId="WW-ResimYazs">
    <w:name w:val="WW-Resim Yazısı"/>
    <w:basedOn w:val="Normal"/>
    <w:pPr>
      <w:suppressLineNumbers/>
      <w:spacing w:before="120" w:after="120"/>
    </w:pPr>
    <w:rPr>
      <w:rFonts w:ascii="Arial" w:hAnsi="Arial"/>
      <w:i/>
      <w:iCs/>
      <w:sz w:val="20"/>
    </w:rPr>
  </w:style>
  <w:style w:type="paragraph" w:customStyle="1" w:styleId="WW-Dizin">
    <w:name w:val="WW-Dizin"/>
    <w:basedOn w:val="Normal"/>
    <w:pPr>
      <w:suppressLineNumbers/>
    </w:pPr>
    <w:rPr>
      <w:rFonts w:ascii="Arial" w:hAnsi="Arial"/>
    </w:rPr>
  </w:style>
  <w:style w:type="paragraph" w:customStyle="1" w:styleId="WW-Balk">
    <w:name w:val="WW-Başlık"/>
    <w:basedOn w:val="Normal"/>
    <w:next w:val="GvdeMetni"/>
    <w:pPr>
      <w:keepNext/>
      <w:spacing w:before="240" w:after="120"/>
    </w:pPr>
    <w:rPr>
      <w:rFonts w:ascii="Tahoma" w:eastAsia="Tahoma" w:hAnsi="Tahoma" w:cs="Tahoma"/>
      <w:sz w:val="28"/>
      <w:szCs w:val="28"/>
    </w:rPr>
  </w:style>
  <w:style w:type="paragraph" w:customStyle="1" w:styleId="Caption2">
    <w:name w:val="Caption2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Index">
    <w:name w:val="WW-Index"/>
    <w:basedOn w:val="Normal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GvdeMetni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Index1">
    <w:name w:val="WW-Index1"/>
    <w:basedOn w:val="Normal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GvdeMetni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ableContents">
    <w:name w:val="Table Contents"/>
    <w:basedOn w:val="GvdeMetni"/>
    <w:pPr>
      <w:suppressLineNumbers/>
    </w:pPr>
  </w:style>
  <w:style w:type="paragraph" w:customStyle="1" w:styleId="WW-TableContents">
    <w:name w:val="WW-Table Contents"/>
    <w:basedOn w:val="GvdeMetni"/>
    <w:pPr>
      <w:suppressLineNumbers/>
    </w:pPr>
  </w:style>
  <w:style w:type="paragraph" w:customStyle="1" w:styleId="WW-TableContents1">
    <w:name w:val="WW-Table Contents1"/>
    <w:basedOn w:val="GvdeMetni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Cs/>
      <w:i/>
      <w:iCs/>
    </w:rPr>
  </w:style>
  <w:style w:type="paragraph" w:customStyle="1" w:styleId="WW-TableHeading">
    <w:name w:val="WW-Table Heading"/>
    <w:basedOn w:val="WW-TableContents"/>
    <w:pPr>
      <w:jc w:val="center"/>
    </w:pPr>
    <w:rPr>
      <w:bCs/>
      <w:i/>
      <w:iCs/>
    </w:rPr>
  </w:style>
  <w:style w:type="paragraph" w:customStyle="1" w:styleId="WW-TableHeading1">
    <w:name w:val="WW-Table Heading1"/>
    <w:basedOn w:val="WW-TableContents1"/>
    <w:pPr>
      <w:jc w:val="center"/>
    </w:pPr>
    <w:rPr>
      <w:bCs/>
      <w:i/>
      <w:iCs/>
    </w:rPr>
  </w:style>
  <w:style w:type="paragraph" w:customStyle="1" w:styleId="WW-NormalWeb1">
    <w:name w:val="WW-Normal (Web)1"/>
    <w:basedOn w:val="Normal"/>
    <w:pPr>
      <w:widowControl/>
      <w:suppressAutoHyphens w:val="0"/>
      <w:spacing w:before="280" w:after="119"/>
    </w:pPr>
    <w:rPr>
      <w:szCs w:val="24"/>
      <w:lang w:val="tr-TR"/>
    </w:rPr>
  </w:style>
  <w:style w:type="paragraph" w:customStyle="1" w:styleId="Tabloierii">
    <w:name w:val="Tablo içeriği"/>
    <w:basedOn w:val="GvdeMetni"/>
    <w:pPr>
      <w:suppressLineNumbers/>
    </w:pPr>
  </w:style>
  <w:style w:type="paragraph" w:customStyle="1" w:styleId="WW-Tabloierii">
    <w:name w:val="WW-Tablo içeriği"/>
    <w:basedOn w:val="GvdeMetni"/>
    <w:pPr>
      <w:suppressLineNumbers/>
    </w:pPr>
  </w:style>
  <w:style w:type="paragraph" w:customStyle="1" w:styleId="Tablobal">
    <w:name w:val="Tablo başlığı"/>
    <w:basedOn w:val="Tabloierii"/>
    <w:pPr>
      <w:jc w:val="center"/>
    </w:pPr>
    <w:rPr>
      <w:bCs/>
      <w:i/>
      <w:iCs/>
    </w:rPr>
  </w:style>
  <w:style w:type="paragraph" w:customStyle="1" w:styleId="WW-Tablobal">
    <w:name w:val="WW-Tablo başlığı"/>
    <w:basedOn w:val="WW-Tabloierii"/>
    <w:pPr>
      <w:jc w:val="center"/>
    </w:pPr>
    <w:rPr>
      <w:bCs/>
      <w:i/>
      <w:iCs/>
    </w:rPr>
  </w:style>
  <w:style w:type="paragraph" w:customStyle="1" w:styleId="NormalkiYanaYasla">
    <w:name w:val="Normal + İki Yana Yasla"/>
    <w:basedOn w:val="Normal"/>
    <w:pPr>
      <w:jc w:val="both"/>
    </w:pPr>
  </w:style>
  <w:style w:type="paragraph" w:styleId="BalonMetni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WW-GvdeMetni2">
    <w:name w:val="WW-Gövde Metni 2"/>
    <w:basedOn w:val="Normal"/>
    <w:pPr>
      <w:widowControl/>
      <w:jc w:val="both"/>
    </w:pPr>
    <w:rPr>
      <w:sz w:val="28"/>
      <w:lang w:val="tr-TR"/>
    </w:rPr>
  </w:style>
  <w:style w:type="paragraph" w:customStyle="1" w:styleId="Tabloerii">
    <w:name w:val="Tablo İçeriği"/>
    <w:basedOn w:val="Normal"/>
    <w:pPr>
      <w:suppressLineNumbers/>
    </w:pPr>
  </w:style>
  <w:style w:type="paragraph" w:customStyle="1" w:styleId="TabloBal0">
    <w:name w:val="Tablo Başlığı"/>
    <w:basedOn w:val="Tabloerii"/>
    <w:pPr>
      <w:jc w:val="center"/>
    </w:pPr>
    <w:rPr>
      <w:b/>
      <w:bCs/>
      <w:i/>
      <w:iCs/>
    </w:rPr>
  </w:style>
  <w:style w:type="paragraph" w:styleId="stBilgi">
    <w:name w:val="header"/>
    <w:basedOn w:val="Normal"/>
    <w:link w:val="stBilgiChar"/>
    <w:uiPriority w:val="99"/>
    <w:pPr>
      <w:tabs>
        <w:tab w:val="center" w:pos="4536"/>
        <w:tab w:val="right" w:pos="9072"/>
      </w:tabs>
    </w:pPr>
  </w:style>
  <w:style w:type="paragraph" w:customStyle="1" w:styleId="WW-BodyText2">
    <w:name w:val="WW-Body Text 2"/>
    <w:basedOn w:val="Normal"/>
    <w:rPr>
      <w:color w:val="000000"/>
    </w:rPr>
  </w:style>
  <w:style w:type="paragraph" w:styleId="GvdeMetniGirintisi">
    <w:name w:val="Body Text Indent"/>
    <w:basedOn w:val="Normal"/>
    <w:pPr>
      <w:spacing w:after="120"/>
      <w:ind w:left="283"/>
    </w:pPr>
  </w:style>
  <w:style w:type="paragraph" w:styleId="AklamaMetni">
    <w:name w:val="annotation text"/>
    <w:basedOn w:val="Normal"/>
    <w:rPr>
      <w:sz w:val="20"/>
    </w:rPr>
  </w:style>
  <w:style w:type="paragraph" w:styleId="AklamaKonusu">
    <w:name w:val="annotation subject"/>
    <w:basedOn w:val="AklamaMetni"/>
    <w:next w:val="AklamaMetni"/>
    <w:rPr>
      <w:b/>
      <w:bCs/>
    </w:rPr>
  </w:style>
  <w:style w:type="table" w:styleId="TabloKlavuzu">
    <w:name w:val="Table Grid"/>
    <w:basedOn w:val="NormalTablo"/>
    <w:rsid w:val="003460DC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BilgiChar">
    <w:name w:val="Üst Bilgi Char"/>
    <w:link w:val="stBilgi"/>
    <w:uiPriority w:val="99"/>
    <w:rsid w:val="00503653"/>
    <w:rPr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256</Words>
  <Characters>1462</Characters>
  <Application>Microsoft Office Word</Application>
  <DocSecurity>0</DocSecurity>
  <Lines>12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TÜBİTAK</vt:lpstr>
      <vt:lpstr>TÜBİTAK</vt:lpstr>
    </vt:vector>
  </TitlesOfParts>
  <Company>TÜBİTAK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TÜBİTAK</dc:title>
  <dc:subject/>
  <dc:creator>ziya.cetiner</dc:creator>
  <cp:keywords/>
  <cp:lastModifiedBy>KENANCAN AYDIN</cp:lastModifiedBy>
  <cp:revision>3</cp:revision>
  <cp:lastPrinted>2010-01-20T07:44:00Z</cp:lastPrinted>
  <dcterms:created xsi:type="dcterms:W3CDTF">2021-11-17T17:57:00Z</dcterms:created>
  <dcterms:modified xsi:type="dcterms:W3CDTF">2021-11-17T18:16:00Z</dcterms:modified>
</cp:coreProperties>
</file>